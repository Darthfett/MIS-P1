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A40F7" w14:textId="77777777" w:rsidR="00C82781" w:rsidRDefault="00C82781">
      <w:pPr>
        <w:pBdr>
          <w:top w:val="nil"/>
          <w:left w:val="nil"/>
          <w:bottom w:val="nil"/>
          <w:right w:val="nil"/>
          <w:between w:val="nil"/>
          <w:bar w:val="nil"/>
        </w:pBdr>
      </w:pPr>
    </w:p>
    <w:p w14:paraId="781B061D" w14:textId="77777777" w:rsidR="00C82781" w:rsidRDefault="00C82781">
      <w:pPr>
        <w:pBdr>
          <w:top w:val="nil"/>
          <w:left w:val="nil"/>
          <w:bottom w:val="nil"/>
          <w:right w:val="nil"/>
          <w:between w:val="nil"/>
          <w:bar w:val="nil"/>
        </w:pBdr>
      </w:pPr>
    </w:p>
    <w:p w14:paraId="3FC68431" w14:textId="77777777" w:rsidR="00C82781" w:rsidRDefault="00132843">
      <w:pPr>
        <w:pBdr>
          <w:top w:val="nil"/>
          <w:left w:val="nil"/>
          <w:bottom w:val="nil"/>
          <w:right w:val="nil"/>
          <w:between w:val="nil"/>
          <w:bar w:val="nil"/>
        </w:pBdr>
        <w:jc w:val="center"/>
        <w:rPr>
          <w:sz w:val="36"/>
          <w:szCs w:val="36"/>
        </w:rPr>
      </w:pPr>
      <w:r>
        <w:rPr>
          <w:sz w:val="36"/>
          <w:szCs w:val="36"/>
        </w:rPr>
        <w:t>Color Model Manipulation Using Python Imaging Library</w:t>
      </w:r>
    </w:p>
    <w:p w14:paraId="3DCA16CE" w14:textId="77777777" w:rsidR="00C82781" w:rsidRDefault="00C82781">
      <w:pPr>
        <w:pBdr>
          <w:top w:val="nil"/>
          <w:left w:val="nil"/>
          <w:bottom w:val="nil"/>
          <w:right w:val="nil"/>
          <w:between w:val="nil"/>
          <w:bar w:val="nil"/>
        </w:pBdr>
        <w:jc w:val="center"/>
        <w:rPr>
          <w:sz w:val="36"/>
          <w:szCs w:val="36"/>
        </w:rPr>
      </w:pPr>
    </w:p>
    <w:p w14:paraId="0CD9AFDC" w14:textId="77777777" w:rsidR="00C82781" w:rsidRDefault="00C82781">
      <w:pPr>
        <w:pBdr>
          <w:top w:val="nil"/>
          <w:left w:val="nil"/>
          <w:bottom w:val="nil"/>
          <w:right w:val="nil"/>
          <w:between w:val="nil"/>
          <w:bar w:val="nil"/>
        </w:pBdr>
      </w:pPr>
    </w:p>
    <w:p w14:paraId="163C484B" w14:textId="77777777" w:rsidR="00C82781" w:rsidRDefault="00132843">
      <w:pPr>
        <w:pBdr>
          <w:top w:val="nil"/>
          <w:left w:val="nil"/>
          <w:bottom w:val="nil"/>
          <w:right w:val="nil"/>
          <w:between w:val="nil"/>
          <w:bar w:val="nil"/>
        </w:pBdr>
        <w:jc w:val="center"/>
        <w:rPr>
          <w:u w:val="single"/>
        </w:rPr>
      </w:pPr>
      <w:r>
        <w:rPr>
          <w:u w:val="single"/>
        </w:rPr>
        <w:t>Team Members</w:t>
      </w:r>
      <w:r>
        <w:t>:</w:t>
      </w:r>
    </w:p>
    <w:p w14:paraId="21AE0FA8" w14:textId="77777777" w:rsidR="00C82781" w:rsidRDefault="00132843">
      <w:pPr>
        <w:pBdr>
          <w:top w:val="nil"/>
          <w:left w:val="nil"/>
          <w:bottom w:val="nil"/>
          <w:right w:val="nil"/>
          <w:between w:val="nil"/>
          <w:bar w:val="nil"/>
        </w:pBdr>
        <w:jc w:val="center"/>
        <w:rPr>
          <w:sz w:val="24"/>
          <w:szCs w:val="24"/>
        </w:rPr>
      </w:pPr>
      <w:r>
        <w:rPr>
          <w:sz w:val="24"/>
          <w:szCs w:val="24"/>
        </w:rPr>
        <w:t xml:space="preserve">Casey </w:t>
      </w:r>
      <w:proofErr w:type="spellStart"/>
      <w:r>
        <w:rPr>
          <w:sz w:val="24"/>
          <w:szCs w:val="24"/>
        </w:rPr>
        <w:t>Kuball</w:t>
      </w:r>
      <w:proofErr w:type="spellEnd"/>
    </w:p>
    <w:p w14:paraId="2D9B7287" w14:textId="77777777" w:rsidR="00C82781" w:rsidRDefault="00132843">
      <w:pPr>
        <w:pBdr>
          <w:top w:val="nil"/>
          <w:left w:val="nil"/>
          <w:bottom w:val="nil"/>
          <w:right w:val="nil"/>
          <w:between w:val="nil"/>
          <w:bar w:val="nil"/>
        </w:pBdr>
        <w:jc w:val="center"/>
        <w:rPr>
          <w:sz w:val="24"/>
          <w:szCs w:val="24"/>
        </w:rPr>
      </w:pPr>
      <w:r>
        <w:rPr>
          <w:sz w:val="24"/>
          <w:szCs w:val="24"/>
        </w:rPr>
        <w:t>Glenn Craver</w:t>
      </w:r>
    </w:p>
    <w:p w14:paraId="3F857E5C" w14:textId="77777777" w:rsidR="00C82781" w:rsidRDefault="00132843">
      <w:pPr>
        <w:pBdr>
          <w:top w:val="nil"/>
          <w:left w:val="nil"/>
          <w:bottom w:val="nil"/>
          <w:right w:val="nil"/>
          <w:between w:val="nil"/>
          <w:bar w:val="nil"/>
        </w:pBdr>
        <w:jc w:val="center"/>
        <w:rPr>
          <w:sz w:val="24"/>
          <w:szCs w:val="24"/>
        </w:rPr>
      </w:pPr>
      <w:r>
        <w:rPr>
          <w:sz w:val="24"/>
          <w:szCs w:val="24"/>
        </w:rPr>
        <w:t>Steve Carr</w:t>
      </w:r>
    </w:p>
    <w:p w14:paraId="7F4D56AD" w14:textId="77777777" w:rsidR="00C82781" w:rsidRDefault="00132843">
      <w:pPr>
        <w:pBdr>
          <w:top w:val="nil"/>
          <w:left w:val="nil"/>
          <w:bottom w:val="nil"/>
          <w:right w:val="nil"/>
          <w:between w:val="nil"/>
          <w:bar w:val="nil"/>
        </w:pBdr>
        <w:jc w:val="center"/>
        <w:rPr>
          <w:sz w:val="24"/>
          <w:szCs w:val="24"/>
        </w:rPr>
      </w:pPr>
      <w:r>
        <w:rPr>
          <w:sz w:val="24"/>
          <w:szCs w:val="24"/>
        </w:rPr>
        <w:t>Wesley Rose</w:t>
      </w:r>
    </w:p>
    <w:p w14:paraId="55032115" w14:textId="77777777" w:rsidR="00C82781" w:rsidRDefault="00132843">
      <w:pPr>
        <w:pBdr>
          <w:top w:val="nil"/>
          <w:left w:val="nil"/>
          <w:bottom w:val="nil"/>
          <w:right w:val="nil"/>
          <w:between w:val="nil"/>
          <w:bar w:val="nil"/>
        </w:pBdr>
        <w:jc w:val="center"/>
        <w:rPr>
          <w:sz w:val="24"/>
          <w:szCs w:val="24"/>
        </w:rPr>
      </w:pPr>
      <w:r>
        <w:rPr>
          <w:sz w:val="24"/>
          <w:szCs w:val="24"/>
        </w:rPr>
        <w:t xml:space="preserve">David </w:t>
      </w:r>
      <w:proofErr w:type="spellStart"/>
      <w:r>
        <w:rPr>
          <w:sz w:val="24"/>
          <w:szCs w:val="24"/>
        </w:rPr>
        <w:t>Rux</w:t>
      </w:r>
      <w:proofErr w:type="spellEnd"/>
    </w:p>
    <w:p w14:paraId="741914BE" w14:textId="77777777" w:rsidR="00C82781" w:rsidRDefault="00C82781">
      <w:pPr>
        <w:pBdr>
          <w:top w:val="nil"/>
          <w:left w:val="nil"/>
          <w:bottom w:val="nil"/>
          <w:right w:val="nil"/>
          <w:between w:val="nil"/>
          <w:bar w:val="nil"/>
        </w:pBdr>
        <w:rPr>
          <w:sz w:val="24"/>
          <w:szCs w:val="24"/>
        </w:rPr>
      </w:pPr>
    </w:p>
    <w:p w14:paraId="013DAF5E" w14:textId="77777777" w:rsidR="00C82781" w:rsidRDefault="00C82781">
      <w:pPr>
        <w:pBdr>
          <w:top w:val="nil"/>
          <w:left w:val="nil"/>
          <w:bottom w:val="nil"/>
          <w:right w:val="nil"/>
          <w:between w:val="nil"/>
          <w:bar w:val="nil"/>
        </w:pBdr>
        <w:jc w:val="center"/>
        <w:rPr>
          <w:sz w:val="24"/>
          <w:szCs w:val="24"/>
        </w:rPr>
      </w:pPr>
    </w:p>
    <w:p w14:paraId="367D63D1" w14:textId="77777777" w:rsidR="00C82781" w:rsidRDefault="00132843">
      <w:pPr>
        <w:pBdr>
          <w:top w:val="nil"/>
          <w:left w:val="nil"/>
          <w:bottom w:val="nil"/>
          <w:right w:val="nil"/>
          <w:between w:val="nil"/>
          <w:bar w:val="nil"/>
        </w:pBdr>
        <w:spacing w:line="240" w:lineRule="auto"/>
        <w:rPr>
          <w:b/>
          <w:bCs/>
          <w:sz w:val="24"/>
          <w:szCs w:val="24"/>
        </w:rPr>
      </w:pPr>
      <w:r>
        <w:rPr>
          <w:b/>
          <w:bCs/>
          <w:sz w:val="24"/>
          <w:szCs w:val="24"/>
        </w:rPr>
        <w:t>Abstract</w:t>
      </w:r>
      <w:r>
        <w:rPr>
          <w:sz w:val="24"/>
          <w:szCs w:val="24"/>
        </w:rPr>
        <w:t>:</w:t>
      </w:r>
    </w:p>
    <w:p w14:paraId="036B2B63" w14:textId="77777777" w:rsidR="00C82781" w:rsidRDefault="00132843">
      <w:pPr>
        <w:pBdr>
          <w:top w:val="nil"/>
          <w:left w:val="nil"/>
          <w:bottom w:val="nil"/>
          <w:right w:val="nil"/>
          <w:between w:val="nil"/>
          <w:bar w:val="nil"/>
        </w:pBdr>
        <w:rPr>
          <w:sz w:val="24"/>
          <w:szCs w:val="24"/>
        </w:rPr>
      </w:pPr>
      <w:r>
        <w:rPr>
          <w:sz w:val="24"/>
          <w:szCs w:val="24"/>
        </w:rPr>
        <w:tab/>
        <w:t>Many programs exist today that allow simple image modifications but few allow the manipulation of an image’s color model. This project was designed around the main goal of editing an image’s color data and observing the effects that ensue. This was to be accomplished using a third party image editing API in any language of choice. Using the Python Imaging Library API and the documentation provided to the group, the program was implemented in Python and performs all of the necessary functions as dictated in the assignment’s requirements. By completing this project, one can directly observe the effects of editing an image’s color model and pixel color data.</w:t>
      </w:r>
    </w:p>
    <w:p w14:paraId="416C2777" w14:textId="77777777" w:rsidR="00C82781" w:rsidRDefault="00C82781">
      <w:pPr>
        <w:pBdr>
          <w:top w:val="nil"/>
          <w:left w:val="nil"/>
          <w:bottom w:val="nil"/>
          <w:right w:val="nil"/>
          <w:between w:val="nil"/>
          <w:bar w:val="nil"/>
        </w:pBdr>
        <w:rPr>
          <w:sz w:val="24"/>
          <w:szCs w:val="24"/>
        </w:rPr>
      </w:pPr>
    </w:p>
    <w:p w14:paraId="6D32EA67" w14:textId="77777777" w:rsidR="00C82781" w:rsidRDefault="00C82781">
      <w:pPr>
        <w:pBdr>
          <w:top w:val="nil"/>
          <w:left w:val="nil"/>
          <w:bottom w:val="nil"/>
          <w:right w:val="nil"/>
          <w:between w:val="nil"/>
          <w:bar w:val="nil"/>
        </w:pBdr>
        <w:rPr>
          <w:sz w:val="24"/>
          <w:szCs w:val="24"/>
        </w:rPr>
      </w:pPr>
    </w:p>
    <w:p w14:paraId="55575A04" w14:textId="77777777" w:rsidR="00C82781" w:rsidRDefault="00132843">
      <w:pPr>
        <w:pBdr>
          <w:top w:val="nil"/>
          <w:left w:val="nil"/>
          <w:bottom w:val="nil"/>
          <w:right w:val="nil"/>
          <w:between w:val="nil"/>
          <w:bar w:val="nil"/>
        </w:pBdr>
        <w:rPr>
          <w:b/>
          <w:bCs/>
          <w:sz w:val="24"/>
          <w:szCs w:val="24"/>
        </w:rPr>
      </w:pPr>
      <w:r>
        <w:rPr>
          <w:b/>
          <w:bCs/>
          <w:sz w:val="24"/>
          <w:szCs w:val="24"/>
        </w:rPr>
        <w:t>Keywords</w:t>
      </w:r>
      <w:r>
        <w:rPr>
          <w:sz w:val="24"/>
          <w:szCs w:val="24"/>
        </w:rPr>
        <w:t>:</w:t>
      </w:r>
    </w:p>
    <w:p w14:paraId="13253B2D" w14:textId="77777777" w:rsidR="00C82781" w:rsidRDefault="00132843">
      <w:pPr>
        <w:pBdr>
          <w:top w:val="nil"/>
          <w:left w:val="nil"/>
          <w:bottom w:val="nil"/>
          <w:right w:val="nil"/>
          <w:between w:val="nil"/>
          <w:bar w:val="nil"/>
        </w:pBdr>
        <w:rPr>
          <w:sz w:val="24"/>
          <w:szCs w:val="24"/>
        </w:rPr>
      </w:pPr>
      <w:r>
        <w:rPr>
          <w:sz w:val="24"/>
          <w:szCs w:val="24"/>
        </w:rPr>
        <w:tab/>
      </w:r>
      <w:proofErr w:type="spellStart"/>
      <w:r>
        <w:rPr>
          <w:sz w:val="24"/>
          <w:szCs w:val="24"/>
        </w:rPr>
        <w:t>ImageMagick</w:t>
      </w:r>
      <w:proofErr w:type="spellEnd"/>
    </w:p>
    <w:p w14:paraId="165BDA28" w14:textId="77777777" w:rsidR="00C82781" w:rsidRDefault="00132843">
      <w:pPr>
        <w:pBdr>
          <w:top w:val="nil"/>
          <w:left w:val="nil"/>
          <w:bottom w:val="nil"/>
          <w:right w:val="nil"/>
          <w:between w:val="nil"/>
          <w:bar w:val="nil"/>
        </w:pBdr>
        <w:ind w:firstLine="720"/>
        <w:rPr>
          <w:sz w:val="24"/>
          <w:szCs w:val="24"/>
        </w:rPr>
      </w:pPr>
      <w:r>
        <w:rPr>
          <w:sz w:val="24"/>
          <w:szCs w:val="24"/>
        </w:rPr>
        <w:t>Wand API</w:t>
      </w:r>
    </w:p>
    <w:p w14:paraId="5CCCFBD5" w14:textId="77777777" w:rsidR="00C82781" w:rsidRDefault="00132843">
      <w:pPr>
        <w:pBdr>
          <w:top w:val="nil"/>
          <w:left w:val="nil"/>
          <w:bottom w:val="nil"/>
          <w:right w:val="nil"/>
          <w:between w:val="nil"/>
          <w:bar w:val="nil"/>
        </w:pBdr>
        <w:rPr>
          <w:sz w:val="24"/>
          <w:szCs w:val="24"/>
        </w:rPr>
      </w:pPr>
      <w:r>
        <w:rPr>
          <w:sz w:val="24"/>
          <w:szCs w:val="24"/>
        </w:rPr>
        <w:tab/>
        <w:t>Python 2.7.3</w:t>
      </w:r>
    </w:p>
    <w:p w14:paraId="3EE60946" w14:textId="77777777" w:rsidR="00C82781" w:rsidRDefault="00132843">
      <w:pPr>
        <w:pBdr>
          <w:top w:val="nil"/>
          <w:left w:val="nil"/>
          <w:bottom w:val="nil"/>
          <w:right w:val="nil"/>
          <w:between w:val="nil"/>
          <w:bar w:val="nil"/>
        </w:pBdr>
        <w:rPr>
          <w:sz w:val="24"/>
          <w:szCs w:val="24"/>
        </w:rPr>
      </w:pPr>
      <w:r>
        <w:rPr>
          <w:sz w:val="24"/>
          <w:szCs w:val="24"/>
        </w:rPr>
        <w:tab/>
        <w:t>Python Imaging Library (PIL)</w:t>
      </w:r>
    </w:p>
    <w:p w14:paraId="19FE95AD" w14:textId="77777777" w:rsidR="00C82781" w:rsidRDefault="00132843">
      <w:pPr>
        <w:pBdr>
          <w:top w:val="nil"/>
          <w:left w:val="nil"/>
          <w:bottom w:val="nil"/>
          <w:right w:val="nil"/>
          <w:between w:val="nil"/>
          <w:bar w:val="nil"/>
        </w:pBdr>
        <w:rPr>
          <w:sz w:val="24"/>
          <w:szCs w:val="24"/>
        </w:rPr>
      </w:pPr>
      <w:r>
        <w:rPr>
          <w:sz w:val="24"/>
          <w:szCs w:val="24"/>
        </w:rPr>
        <w:tab/>
        <w:t>RGB</w:t>
      </w:r>
    </w:p>
    <w:p w14:paraId="56C0E01E" w14:textId="77777777" w:rsidR="00C82781" w:rsidRDefault="00132843">
      <w:pPr>
        <w:pBdr>
          <w:top w:val="nil"/>
          <w:left w:val="nil"/>
          <w:bottom w:val="nil"/>
          <w:right w:val="nil"/>
          <w:between w:val="nil"/>
          <w:bar w:val="nil"/>
        </w:pBdr>
        <w:rPr>
          <w:sz w:val="24"/>
          <w:szCs w:val="24"/>
        </w:rPr>
      </w:pPr>
      <w:r>
        <w:rPr>
          <w:sz w:val="24"/>
          <w:szCs w:val="24"/>
        </w:rPr>
        <w:tab/>
        <w:t>XYZ</w:t>
      </w:r>
    </w:p>
    <w:p w14:paraId="4062C9AC" w14:textId="77777777" w:rsidR="00C82781" w:rsidRDefault="00132843">
      <w:pPr>
        <w:pBdr>
          <w:top w:val="nil"/>
          <w:left w:val="nil"/>
          <w:bottom w:val="nil"/>
          <w:right w:val="nil"/>
          <w:between w:val="nil"/>
          <w:bar w:val="nil"/>
        </w:pBdr>
        <w:ind w:firstLine="720"/>
        <w:rPr>
          <w:sz w:val="24"/>
          <w:szCs w:val="24"/>
        </w:rPr>
      </w:pPr>
      <w:r>
        <w:rPr>
          <w:sz w:val="24"/>
          <w:szCs w:val="24"/>
        </w:rPr>
        <w:t>Lab</w:t>
      </w:r>
    </w:p>
    <w:p w14:paraId="28DF9F1B" w14:textId="77777777" w:rsidR="00C82781" w:rsidRDefault="00132843">
      <w:pPr>
        <w:pBdr>
          <w:top w:val="nil"/>
          <w:left w:val="nil"/>
          <w:bottom w:val="nil"/>
          <w:right w:val="nil"/>
          <w:between w:val="nil"/>
          <w:bar w:val="nil"/>
        </w:pBdr>
        <w:ind w:left="720"/>
        <w:rPr>
          <w:sz w:val="24"/>
          <w:szCs w:val="24"/>
        </w:rPr>
      </w:pPr>
      <w:r>
        <w:rPr>
          <w:sz w:val="24"/>
          <w:szCs w:val="24"/>
        </w:rPr>
        <w:t>YUV</w:t>
      </w:r>
    </w:p>
    <w:p w14:paraId="25E79D8F" w14:textId="77777777" w:rsidR="00C82781" w:rsidRDefault="00132843">
      <w:pPr>
        <w:pBdr>
          <w:top w:val="nil"/>
          <w:left w:val="nil"/>
          <w:bottom w:val="nil"/>
          <w:right w:val="nil"/>
          <w:between w:val="nil"/>
          <w:bar w:val="nil"/>
        </w:pBdr>
        <w:ind w:left="720"/>
        <w:rPr>
          <w:sz w:val="24"/>
          <w:szCs w:val="24"/>
        </w:rPr>
      </w:pPr>
      <w:proofErr w:type="spellStart"/>
      <w:r>
        <w:rPr>
          <w:sz w:val="24"/>
          <w:szCs w:val="24"/>
        </w:rPr>
        <w:t>YCbCr</w:t>
      </w:r>
      <w:proofErr w:type="spellEnd"/>
    </w:p>
    <w:p w14:paraId="41944D1E" w14:textId="77777777" w:rsidR="00C82781" w:rsidRDefault="00132843">
      <w:pPr>
        <w:pBdr>
          <w:top w:val="nil"/>
          <w:left w:val="nil"/>
          <w:bottom w:val="nil"/>
          <w:right w:val="nil"/>
          <w:between w:val="nil"/>
          <w:bar w:val="nil"/>
        </w:pBdr>
        <w:ind w:firstLine="720"/>
        <w:rPr>
          <w:sz w:val="24"/>
          <w:szCs w:val="24"/>
        </w:rPr>
      </w:pPr>
      <w:r>
        <w:rPr>
          <w:sz w:val="24"/>
          <w:szCs w:val="24"/>
        </w:rPr>
        <w:t>YIQ</w:t>
      </w:r>
    </w:p>
    <w:p w14:paraId="715F4D64" w14:textId="77777777" w:rsidR="00C82781" w:rsidRDefault="00132843">
      <w:pPr>
        <w:pBdr>
          <w:top w:val="nil"/>
          <w:left w:val="nil"/>
          <w:bottom w:val="nil"/>
          <w:right w:val="nil"/>
          <w:between w:val="nil"/>
          <w:bar w:val="nil"/>
        </w:pBdr>
        <w:ind w:firstLine="720"/>
        <w:rPr>
          <w:sz w:val="24"/>
          <w:szCs w:val="24"/>
        </w:rPr>
      </w:pPr>
      <w:r>
        <w:rPr>
          <w:sz w:val="24"/>
          <w:szCs w:val="24"/>
        </w:rPr>
        <w:t>HSL</w:t>
      </w:r>
    </w:p>
    <w:p w14:paraId="7028D8D5" w14:textId="77777777" w:rsidR="00C82781" w:rsidRDefault="00132843">
      <w:pPr>
        <w:pBdr>
          <w:top w:val="nil"/>
          <w:left w:val="nil"/>
          <w:bottom w:val="nil"/>
          <w:right w:val="nil"/>
          <w:between w:val="nil"/>
          <w:bar w:val="nil"/>
        </w:pBdr>
        <w:ind w:firstLine="720"/>
        <w:rPr>
          <w:sz w:val="24"/>
          <w:szCs w:val="24"/>
        </w:rPr>
      </w:pPr>
      <w:r>
        <w:rPr>
          <w:sz w:val="24"/>
          <w:szCs w:val="24"/>
        </w:rPr>
        <w:t>Color model</w:t>
      </w:r>
    </w:p>
    <w:p w14:paraId="6A13459C" w14:textId="77777777" w:rsidR="00C82781" w:rsidRDefault="00132843">
      <w:pPr>
        <w:pBdr>
          <w:top w:val="nil"/>
          <w:left w:val="nil"/>
          <w:bottom w:val="nil"/>
          <w:right w:val="nil"/>
          <w:between w:val="nil"/>
          <w:bar w:val="nil"/>
        </w:pBdr>
        <w:ind w:firstLine="720"/>
        <w:rPr>
          <w:sz w:val="24"/>
          <w:szCs w:val="24"/>
        </w:rPr>
      </w:pPr>
      <w:r>
        <w:rPr>
          <w:sz w:val="24"/>
          <w:szCs w:val="24"/>
        </w:rPr>
        <w:t>Color space</w:t>
      </w:r>
    </w:p>
    <w:p w14:paraId="6A095BD1" w14:textId="172B5C92" w:rsidR="006D39B4" w:rsidRDefault="006D39B4">
      <w:pPr>
        <w:pBdr>
          <w:top w:val="nil"/>
          <w:left w:val="nil"/>
          <w:bottom w:val="nil"/>
          <w:right w:val="nil"/>
          <w:between w:val="nil"/>
          <w:bar w:val="nil"/>
        </w:pBdr>
        <w:ind w:firstLine="720"/>
        <w:rPr>
          <w:sz w:val="24"/>
          <w:szCs w:val="24"/>
        </w:rPr>
      </w:pPr>
      <w:r>
        <w:rPr>
          <w:sz w:val="24"/>
          <w:szCs w:val="24"/>
        </w:rPr>
        <w:t>Median-Cut Algorithm</w:t>
      </w:r>
    </w:p>
    <w:p w14:paraId="0062509C" w14:textId="77777777" w:rsidR="003D1F99" w:rsidRDefault="003D1F99">
      <w:pPr>
        <w:pBdr>
          <w:top w:val="nil"/>
          <w:left w:val="nil"/>
          <w:bottom w:val="nil"/>
          <w:right w:val="nil"/>
          <w:between w:val="nil"/>
          <w:bar w:val="nil"/>
        </w:pBdr>
        <w:ind w:firstLine="720"/>
        <w:rPr>
          <w:sz w:val="24"/>
          <w:szCs w:val="24"/>
        </w:rPr>
      </w:pPr>
    </w:p>
    <w:p w14:paraId="56BB2977" w14:textId="77777777" w:rsidR="00C82781" w:rsidRDefault="00C82781">
      <w:pPr>
        <w:pBdr>
          <w:top w:val="nil"/>
          <w:left w:val="nil"/>
          <w:bottom w:val="nil"/>
          <w:right w:val="nil"/>
          <w:between w:val="nil"/>
          <w:bar w:val="nil"/>
        </w:pBdr>
        <w:ind w:firstLine="720"/>
        <w:rPr>
          <w:sz w:val="24"/>
          <w:szCs w:val="24"/>
        </w:rPr>
      </w:pPr>
    </w:p>
    <w:p w14:paraId="6532AE4B" w14:textId="77777777" w:rsidR="00C82781" w:rsidRDefault="00132843">
      <w:pPr>
        <w:pBdr>
          <w:top w:val="nil"/>
          <w:left w:val="nil"/>
          <w:bottom w:val="nil"/>
          <w:right w:val="nil"/>
          <w:between w:val="nil"/>
          <w:bar w:val="nil"/>
        </w:pBdr>
        <w:rPr>
          <w:b/>
          <w:bCs/>
          <w:sz w:val="24"/>
          <w:szCs w:val="24"/>
        </w:rPr>
      </w:pPr>
      <w:r>
        <w:rPr>
          <w:b/>
          <w:bCs/>
          <w:sz w:val="24"/>
          <w:szCs w:val="24"/>
        </w:rPr>
        <w:t>Introduction</w:t>
      </w:r>
    </w:p>
    <w:p w14:paraId="64556955" w14:textId="77777777" w:rsidR="00C82781" w:rsidRDefault="00132843">
      <w:pPr>
        <w:numPr>
          <w:ilvl w:val="0"/>
          <w:numId w:val="1"/>
        </w:numPr>
        <w:pBdr>
          <w:top w:val="nil"/>
          <w:left w:val="nil"/>
          <w:bottom w:val="nil"/>
          <w:right w:val="nil"/>
          <w:between w:val="nil"/>
          <w:bar w:val="nil"/>
        </w:pBdr>
        <w:tabs>
          <w:tab w:val="num" w:pos="720"/>
        </w:tabs>
        <w:rPr>
          <w:sz w:val="24"/>
          <w:szCs w:val="24"/>
          <w:u w:val="single"/>
        </w:rPr>
      </w:pPr>
      <w:r>
        <w:rPr>
          <w:sz w:val="24"/>
          <w:szCs w:val="24"/>
          <w:u w:val="single"/>
        </w:rPr>
        <w:t>Terminology</w:t>
      </w:r>
    </w:p>
    <w:p w14:paraId="3BB6C5E9" w14:textId="77777777" w:rsidR="00C82781" w:rsidRDefault="00132843">
      <w:pPr>
        <w:pBdr>
          <w:top w:val="nil"/>
          <w:left w:val="nil"/>
          <w:bottom w:val="nil"/>
          <w:right w:val="nil"/>
          <w:between w:val="nil"/>
          <w:bar w:val="nil"/>
        </w:pBdr>
        <w:ind w:left="720"/>
        <w:rPr>
          <w:sz w:val="24"/>
          <w:szCs w:val="24"/>
        </w:rPr>
      </w:pPr>
      <w:r>
        <w:rPr>
          <w:sz w:val="24"/>
          <w:szCs w:val="24"/>
        </w:rPr>
        <w:t xml:space="preserve">Throughout this report, the various color models will be referenced using their acronym, which traditionally describes the major components in the color model. When the term ‘API’ is referenced, it is used to denote Application Programming Interface. The only API used in this project is the Python Imaging Library, which provide similar functionality to the features built into the </w:t>
      </w:r>
      <w:proofErr w:type="spellStart"/>
      <w:r>
        <w:rPr>
          <w:sz w:val="24"/>
          <w:szCs w:val="24"/>
        </w:rPr>
        <w:t>ImageMagick</w:t>
      </w:r>
      <w:proofErr w:type="spellEnd"/>
      <w:r>
        <w:rPr>
          <w:sz w:val="24"/>
          <w:szCs w:val="24"/>
        </w:rPr>
        <w:t xml:space="preserve"> API’s, except PIL provided a superior set </w:t>
      </w:r>
      <w:proofErr w:type="gramStart"/>
      <w:r>
        <w:rPr>
          <w:sz w:val="24"/>
          <w:szCs w:val="24"/>
        </w:rPr>
        <w:t>of  documentation</w:t>
      </w:r>
      <w:proofErr w:type="gramEnd"/>
      <w:r>
        <w:rPr>
          <w:sz w:val="24"/>
          <w:szCs w:val="24"/>
        </w:rPr>
        <w:t>, as well as a larger library of imaging modules.</w:t>
      </w:r>
    </w:p>
    <w:p w14:paraId="6DD341ED" w14:textId="77777777" w:rsidR="00C82781" w:rsidRDefault="00C82781">
      <w:pPr>
        <w:pBdr>
          <w:top w:val="nil"/>
          <w:left w:val="nil"/>
          <w:bottom w:val="nil"/>
          <w:right w:val="nil"/>
          <w:between w:val="nil"/>
          <w:bar w:val="nil"/>
        </w:pBdr>
        <w:rPr>
          <w:sz w:val="24"/>
          <w:szCs w:val="24"/>
        </w:rPr>
      </w:pPr>
    </w:p>
    <w:p w14:paraId="5C950979" w14:textId="77777777" w:rsidR="00C82781" w:rsidRDefault="00132843">
      <w:pPr>
        <w:numPr>
          <w:ilvl w:val="0"/>
          <w:numId w:val="2"/>
        </w:numPr>
        <w:pBdr>
          <w:top w:val="nil"/>
          <w:left w:val="nil"/>
          <w:bottom w:val="nil"/>
          <w:right w:val="nil"/>
          <w:between w:val="nil"/>
          <w:bar w:val="nil"/>
        </w:pBdr>
        <w:tabs>
          <w:tab w:val="num" w:pos="720"/>
        </w:tabs>
        <w:rPr>
          <w:sz w:val="24"/>
          <w:szCs w:val="24"/>
          <w:u w:val="single"/>
        </w:rPr>
      </w:pPr>
      <w:r>
        <w:rPr>
          <w:sz w:val="24"/>
          <w:szCs w:val="24"/>
          <w:u w:val="single"/>
        </w:rPr>
        <w:t>Goal</w:t>
      </w:r>
    </w:p>
    <w:p w14:paraId="5C9941D8" w14:textId="77777777" w:rsidR="00C82781" w:rsidRDefault="00132843">
      <w:pPr>
        <w:pBdr>
          <w:top w:val="nil"/>
          <w:left w:val="nil"/>
          <w:bottom w:val="nil"/>
          <w:right w:val="nil"/>
          <w:between w:val="nil"/>
          <w:bar w:val="nil"/>
        </w:pBdr>
        <w:ind w:left="720"/>
        <w:rPr>
          <w:sz w:val="24"/>
          <w:szCs w:val="24"/>
        </w:rPr>
      </w:pPr>
      <w:r>
        <w:rPr>
          <w:sz w:val="24"/>
          <w:szCs w:val="24"/>
        </w:rPr>
        <w:t>The goal of this project is to implement a program which utilizes a 3rd party imaging API and implements the following functionality when supplied an image:</w:t>
      </w:r>
    </w:p>
    <w:p w14:paraId="7E7FE1F8" w14:textId="77777777" w:rsidR="00C82781" w:rsidRDefault="00132843">
      <w:pPr>
        <w:numPr>
          <w:ilvl w:val="1"/>
          <w:numId w:val="3"/>
        </w:numPr>
        <w:pBdr>
          <w:top w:val="nil"/>
          <w:left w:val="nil"/>
          <w:bottom w:val="nil"/>
          <w:right w:val="nil"/>
          <w:between w:val="nil"/>
          <w:bar w:val="nil"/>
        </w:pBdr>
        <w:tabs>
          <w:tab w:val="num" w:pos="1440"/>
        </w:tabs>
        <w:rPr>
          <w:sz w:val="24"/>
          <w:szCs w:val="24"/>
        </w:rPr>
      </w:pPr>
      <w:r>
        <w:rPr>
          <w:sz w:val="24"/>
          <w:szCs w:val="24"/>
        </w:rPr>
        <w:t>Divide the image into a 6x6 grid</w:t>
      </w:r>
    </w:p>
    <w:p w14:paraId="0B0CD385" w14:textId="77777777" w:rsidR="00C82781" w:rsidRDefault="00132843">
      <w:pPr>
        <w:numPr>
          <w:ilvl w:val="1"/>
          <w:numId w:val="3"/>
        </w:numPr>
        <w:pBdr>
          <w:top w:val="nil"/>
          <w:left w:val="nil"/>
          <w:bottom w:val="nil"/>
          <w:right w:val="nil"/>
          <w:between w:val="nil"/>
          <w:bar w:val="nil"/>
        </w:pBdr>
        <w:tabs>
          <w:tab w:val="num" w:pos="1440"/>
        </w:tabs>
        <w:rPr>
          <w:sz w:val="24"/>
          <w:szCs w:val="24"/>
        </w:rPr>
      </w:pPr>
      <w:r>
        <w:rPr>
          <w:sz w:val="24"/>
          <w:szCs w:val="24"/>
        </w:rPr>
        <w:t>Print average color instance values for each cell in the grid for each of the color space listed in the Keywords portion above</w:t>
      </w:r>
    </w:p>
    <w:p w14:paraId="061B4281" w14:textId="77777777" w:rsidR="00C82781" w:rsidRDefault="00132843">
      <w:pPr>
        <w:numPr>
          <w:ilvl w:val="1"/>
          <w:numId w:val="3"/>
        </w:numPr>
        <w:pBdr>
          <w:top w:val="nil"/>
          <w:left w:val="nil"/>
          <w:bottom w:val="nil"/>
          <w:right w:val="nil"/>
          <w:between w:val="nil"/>
          <w:bar w:val="nil"/>
        </w:pBdr>
        <w:tabs>
          <w:tab w:val="num" w:pos="1440"/>
        </w:tabs>
        <w:rPr>
          <w:sz w:val="24"/>
          <w:szCs w:val="24"/>
        </w:rPr>
      </w:pPr>
      <w:r>
        <w:rPr>
          <w:sz w:val="24"/>
          <w:szCs w:val="24"/>
        </w:rPr>
        <w:t>Increase or reduce the saturation of a row of cells while still maintaining the overall energy of the cell</w:t>
      </w:r>
    </w:p>
    <w:p w14:paraId="5ED2F048" w14:textId="77777777" w:rsidR="00C82781" w:rsidRDefault="00132843">
      <w:pPr>
        <w:numPr>
          <w:ilvl w:val="1"/>
          <w:numId w:val="3"/>
        </w:numPr>
        <w:pBdr>
          <w:top w:val="nil"/>
          <w:left w:val="nil"/>
          <w:bottom w:val="nil"/>
          <w:right w:val="nil"/>
          <w:between w:val="nil"/>
          <w:bar w:val="nil"/>
        </w:pBdr>
        <w:tabs>
          <w:tab w:val="num" w:pos="1440"/>
        </w:tabs>
        <w:rPr>
          <w:sz w:val="24"/>
          <w:szCs w:val="24"/>
        </w:rPr>
      </w:pPr>
      <w:r>
        <w:rPr>
          <w:sz w:val="24"/>
          <w:szCs w:val="24"/>
        </w:rPr>
        <w:t>Find a cell with the most similar average color given a color space and reference cell</w:t>
      </w:r>
    </w:p>
    <w:p w14:paraId="5D58D472" w14:textId="77777777" w:rsidR="00C82781" w:rsidRDefault="00132843">
      <w:pPr>
        <w:numPr>
          <w:ilvl w:val="1"/>
          <w:numId w:val="3"/>
        </w:numPr>
        <w:pBdr>
          <w:top w:val="nil"/>
          <w:left w:val="nil"/>
          <w:bottom w:val="nil"/>
          <w:right w:val="nil"/>
          <w:between w:val="nil"/>
          <w:bar w:val="nil"/>
        </w:pBdr>
        <w:tabs>
          <w:tab w:val="num" w:pos="1440"/>
        </w:tabs>
        <w:rPr>
          <w:sz w:val="24"/>
          <w:szCs w:val="24"/>
        </w:rPr>
      </w:pPr>
      <w:r>
        <w:rPr>
          <w:sz w:val="24"/>
          <w:szCs w:val="24"/>
        </w:rPr>
        <w:t>Create seven different versions of a chosen cell, convert each version to a different color space, and reduce the number of colors in each cell to a number provided by the user</w:t>
      </w:r>
    </w:p>
    <w:p w14:paraId="33DAEE89" w14:textId="77777777" w:rsidR="00C82781" w:rsidRDefault="00132843">
      <w:pPr>
        <w:numPr>
          <w:ilvl w:val="1"/>
          <w:numId w:val="3"/>
        </w:numPr>
        <w:pBdr>
          <w:top w:val="nil"/>
          <w:left w:val="nil"/>
          <w:bottom w:val="nil"/>
          <w:right w:val="nil"/>
          <w:between w:val="nil"/>
          <w:bar w:val="nil"/>
        </w:pBdr>
        <w:tabs>
          <w:tab w:val="num" w:pos="1440"/>
        </w:tabs>
        <w:rPr>
          <w:sz w:val="24"/>
          <w:szCs w:val="24"/>
        </w:rPr>
      </w:pPr>
      <w:r>
        <w:rPr>
          <w:sz w:val="24"/>
          <w:szCs w:val="24"/>
        </w:rPr>
        <w:t xml:space="preserve">Create seven different versions of a chosen cell, convert each version to a different color space, and highlight the value of the third component where the value is in the 80th percentile </w:t>
      </w:r>
    </w:p>
    <w:p w14:paraId="70FDBE6E" w14:textId="77777777" w:rsidR="00C82781" w:rsidRDefault="00C82781">
      <w:pPr>
        <w:pBdr>
          <w:top w:val="nil"/>
          <w:left w:val="nil"/>
          <w:bottom w:val="nil"/>
          <w:right w:val="nil"/>
          <w:between w:val="nil"/>
          <w:bar w:val="nil"/>
        </w:pBdr>
        <w:rPr>
          <w:sz w:val="24"/>
          <w:szCs w:val="24"/>
        </w:rPr>
      </w:pPr>
    </w:p>
    <w:p w14:paraId="517F78CC" w14:textId="77777777" w:rsidR="00C82781" w:rsidRDefault="00132843">
      <w:pPr>
        <w:numPr>
          <w:ilvl w:val="0"/>
          <w:numId w:val="4"/>
        </w:numPr>
        <w:pBdr>
          <w:top w:val="nil"/>
          <w:left w:val="nil"/>
          <w:bottom w:val="nil"/>
          <w:right w:val="nil"/>
          <w:between w:val="nil"/>
          <w:bar w:val="nil"/>
        </w:pBdr>
        <w:tabs>
          <w:tab w:val="num" w:pos="720"/>
        </w:tabs>
        <w:rPr>
          <w:sz w:val="24"/>
          <w:szCs w:val="24"/>
          <w:u w:val="single"/>
        </w:rPr>
      </w:pPr>
      <w:r>
        <w:rPr>
          <w:sz w:val="24"/>
          <w:szCs w:val="24"/>
          <w:u w:val="single"/>
        </w:rPr>
        <w:t>Assumptions</w:t>
      </w:r>
    </w:p>
    <w:p w14:paraId="224A073F" w14:textId="77777777" w:rsidR="00C82781" w:rsidRDefault="00132843">
      <w:pPr>
        <w:pBdr>
          <w:top w:val="nil"/>
          <w:left w:val="nil"/>
          <w:bottom w:val="nil"/>
          <w:right w:val="nil"/>
          <w:between w:val="nil"/>
          <w:bar w:val="nil"/>
        </w:pBdr>
        <w:rPr>
          <w:sz w:val="24"/>
          <w:szCs w:val="24"/>
        </w:rPr>
      </w:pPr>
      <w:r>
        <w:rPr>
          <w:sz w:val="24"/>
          <w:szCs w:val="24"/>
        </w:rPr>
        <w:tab/>
        <w:t xml:space="preserve">The program assumes that the user is aware of the functions that are </w:t>
      </w:r>
    </w:p>
    <w:p w14:paraId="0D04CD43" w14:textId="77777777" w:rsidR="00C82781" w:rsidRDefault="00132843">
      <w:pPr>
        <w:pBdr>
          <w:top w:val="nil"/>
          <w:left w:val="nil"/>
          <w:bottom w:val="nil"/>
          <w:right w:val="nil"/>
          <w:between w:val="nil"/>
          <w:bar w:val="nil"/>
        </w:pBdr>
        <w:ind w:firstLine="720"/>
        <w:rPr>
          <w:sz w:val="24"/>
          <w:szCs w:val="24"/>
        </w:rPr>
      </w:pPr>
      <w:proofErr w:type="gramStart"/>
      <w:r>
        <w:rPr>
          <w:sz w:val="24"/>
          <w:szCs w:val="24"/>
        </w:rPr>
        <w:t>implemented</w:t>
      </w:r>
      <w:proofErr w:type="gramEnd"/>
      <w:r>
        <w:rPr>
          <w:sz w:val="24"/>
          <w:szCs w:val="24"/>
        </w:rPr>
        <w:t xml:space="preserve"> and has previous knowledge of the various color models as well as </w:t>
      </w:r>
      <w:r>
        <w:rPr>
          <w:sz w:val="24"/>
          <w:szCs w:val="24"/>
        </w:rPr>
        <w:tab/>
        <w:t>terms such as “saturation”.</w:t>
      </w:r>
    </w:p>
    <w:p w14:paraId="0C4340DC" w14:textId="77777777" w:rsidR="00C82781" w:rsidRDefault="00C82781">
      <w:pPr>
        <w:pBdr>
          <w:top w:val="nil"/>
          <w:left w:val="nil"/>
          <w:bottom w:val="nil"/>
          <w:right w:val="nil"/>
          <w:between w:val="nil"/>
          <w:bar w:val="nil"/>
        </w:pBdr>
        <w:rPr>
          <w:sz w:val="24"/>
          <w:szCs w:val="24"/>
        </w:rPr>
      </w:pPr>
    </w:p>
    <w:p w14:paraId="0B1BF046" w14:textId="77777777" w:rsidR="00C82781" w:rsidRDefault="00C82781">
      <w:pPr>
        <w:pBdr>
          <w:top w:val="nil"/>
          <w:left w:val="nil"/>
          <w:bottom w:val="nil"/>
          <w:right w:val="nil"/>
          <w:between w:val="nil"/>
          <w:bar w:val="nil"/>
        </w:pBdr>
        <w:rPr>
          <w:sz w:val="24"/>
          <w:szCs w:val="24"/>
        </w:rPr>
      </w:pPr>
    </w:p>
    <w:p w14:paraId="49DD5152" w14:textId="77777777" w:rsidR="00C82781" w:rsidRDefault="00132843">
      <w:pPr>
        <w:pBdr>
          <w:top w:val="nil"/>
          <w:left w:val="nil"/>
          <w:bottom w:val="nil"/>
          <w:right w:val="nil"/>
          <w:between w:val="nil"/>
          <w:bar w:val="nil"/>
        </w:pBdr>
        <w:rPr>
          <w:b/>
          <w:bCs/>
          <w:sz w:val="24"/>
          <w:szCs w:val="24"/>
        </w:rPr>
      </w:pPr>
      <w:r>
        <w:rPr>
          <w:b/>
          <w:bCs/>
          <w:sz w:val="24"/>
          <w:szCs w:val="24"/>
        </w:rPr>
        <w:t>Proposed Solution</w:t>
      </w:r>
    </w:p>
    <w:p w14:paraId="4A8590DA" w14:textId="77777777" w:rsidR="00C82781" w:rsidRDefault="00132843">
      <w:pPr>
        <w:pBdr>
          <w:top w:val="nil"/>
          <w:left w:val="nil"/>
          <w:bottom w:val="nil"/>
          <w:right w:val="nil"/>
          <w:between w:val="nil"/>
          <w:bar w:val="nil"/>
        </w:pBdr>
        <w:rPr>
          <w:sz w:val="24"/>
          <w:szCs w:val="24"/>
        </w:rPr>
      </w:pPr>
      <w:r>
        <w:rPr>
          <w:sz w:val="24"/>
          <w:szCs w:val="24"/>
        </w:rPr>
        <w:tab/>
        <w:t xml:space="preserve">The solution to the goals and requirements was to implement a program utilizing the Python Imaging Library. Given an image provided by the user, the program will perform the functions described in the ‘Goal’ portion above and produce a series of images as output. The program is run locally and the pathname to the image is supplied </w:t>
      </w:r>
      <w:r>
        <w:rPr>
          <w:sz w:val="24"/>
          <w:szCs w:val="24"/>
        </w:rPr>
        <w:lastRenderedPageBreak/>
        <w:t>by the user at runtime, as well as any additional arguments that are needed (such as the number of colors to reduce the image to).</w:t>
      </w:r>
    </w:p>
    <w:p w14:paraId="30FB1BFE" w14:textId="1126A307" w:rsidR="004A000E" w:rsidRDefault="004A000E">
      <w:pPr>
        <w:pBdr>
          <w:top w:val="nil"/>
          <w:left w:val="nil"/>
          <w:bottom w:val="nil"/>
          <w:right w:val="nil"/>
          <w:between w:val="nil"/>
          <w:bar w:val="nil"/>
        </w:pBdr>
        <w:rPr>
          <w:sz w:val="24"/>
          <w:szCs w:val="24"/>
        </w:rPr>
      </w:pPr>
      <w:r>
        <w:rPr>
          <w:sz w:val="24"/>
          <w:szCs w:val="24"/>
        </w:rPr>
        <w:tab/>
        <w:t>When initializing the program it will automatically partition the suppli</w:t>
      </w:r>
      <w:bookmarkStart w:id="0" w:name="_GoBack"/>
      <w:bookmarkEnd w:id="0"/>
      <w:r>
        <w:rPr>
          <w:sz w:val="24"/>
          <w:szCs w:val="24"/>
        </w:rPr>
        <w:t>ed image into a 6x6 grid and store the subsequent images using row-major order.</w:t>
      </w:r>
      <w:r w:rsidRPr="004A000E">
        <w:rPr>
          <w:rFonts w:ascii="Times" w:eastAsia="Times New Roman" w:hAnsi="Times" w:cs="Times New Roman"/>
          <w:noProof/>
          <w:color w:val="auto"/>
          <w:sz w:val="20"/>
          <w:szCs w:val="20"/>
        </w:rPr>
        <w:t xml:space="preserve"> </w:t>
      </w:r>
      <w:r>
        <w:rPr>
          <w:rFonts w:ascii="Times" w:eastAsia="Times New Roman" w:hAnsi="Times" w:cs="Times New Roman"/>
          <w:noProof/>
          <w:color w:val="auto"/>
          <w:sz w:val="20"/>
          <w:szCs w:val="20"/>
        </w:rPr>
        <w:t xml:space="preserve">        </w:t>
      </w:r>
      <w:r>
        <w:rPr>
          <w:sz w:val="24"/>
          <w:szCs w:val="24"/>
        </w:rPr>
        <w:t>e.g</w:t>
      </w:r>
      <w:proofErr w:type="gramStart"/>
      <w:r>
        <w:rPr>
          <w:sz w:val="24"/>
          <w:szCs w:val="24"/>
        </w:rPr>
        <w:t>.,</w:t>
      </w:r>
      <w:proofErr w:type="gramEnd"/>
      <w:r>
        <w:rPr>
          <w:rFonts w:ascii="Times" w:eastAsia="Times New Roman" w:hAnsi="Times" w:cs="Times New Roman"/>
          <w:noProof/>
          <w:color w:val="auto"/>
          <w:sz w:val="20"/>
          <w:szCs w:val="20"/>
        </w:rPr>
        <w:drawing>
          <wp:anchor distT="0" distB="0" distL="114300" distR="114300" simplePos="0" relativeHeight="251659264" behindDoc="0" locked="0" layoutInCell="1" allowOverlap="1" wp14:anchorId="62F17053" wp14:editId="390D81B6">
            <wp:simplePos x="0" y="0"/>
            <wp:positionH relativeFrom="column">
              <wp:align>right</wp:align>
            </wp:positionH>
            <wp:positionV relativeFrom="paragraph">
              <wp:posOffset>204470</wp:posOffset>
            </wp:positionV>
            <wp:extent cx="690880" cy="441960"/>
            <wp:effectExtent l="0" t="0" r="0" b="0"/>
            <wp:wrapTight wrapText="bothSides">
              <wp:wrapPolygon edited="0">
                <wp:start x="0" y="0"/>
                <wp:lineTo x="0" y="19862"/>
                <wp:lineTo x="20647" y="19862"/>
                <wp:lineTo x="20647" y="0"/>
                <wp:lineTo x="0" y="0"/>
              </wp:wrapPolygon>
            </wp:wrapTight>
            <wp:docPr id="2" name="Picture 2" descr="\begin{bmatrix}&#10;1 &amp; 2 &amp; 3 \\&#10;4 &amp; 5 &amp; 6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bmatrix}&#10;1 &amp; 2 &amp; 3 \\&#10;4 &amp; 5 &amp; 6 \end{bmatr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880" cy="44196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9A1A7EA" w14:textId="083D91E0" w:rsidR="00276A3B" w:rsidRDefault="004A000E" w:rsidP="004A000E">
      <w:pPr>
        <w:rPr>
          <w:sz w:val="24"/>
          <w:szCs w:val="24"/>
        </w:rPr>
      </w:pPr>
      <w:r>
        <w:rPr>
          <w:sz w:val="24"/>
          <w:szCs w:val="24"/>
        </w:rPr>
        <w:t xml:space="preserve">All five of the user selectable options are saved into </w:t>
      </w:r>
      <w:r w:rsidR="008A483C">
        <w:rPr>
          <w:sz w:val="24"/>
          <w:szCs w:val="24"/>
        </w:rPr>
        <w:t>their</w:t>
      </w:r>
      <w:r w:rsidR="00672302">
        <w:rPr>
          <w:sz w:val="24"/>
          <w:szCs w:val="24"/>
        </w:rPr>
        <w:t xml:space="preserve"> own </w:t>
      </w:r>
      <w:r w:rsidR="00A56553">
        <w:rPr>
          <w:sz w:val="24"/>
          <w:szCs w:val="24"/>
        </w:rPr>
        <w:t>respective classes</w:t>
      </w:r>
      <w:r w:rsidR="00672302">
        <w:rPr>
          <w:sz w:val="24"/>
          <w:szCs w:val="24"/>
        </w:rPr>
        <w:t xml:space="preserve"> with a sixth class storing the </w:t>
      </w:r>
      <w:r w:rsidR="00672302" w:rsidRPr="00672302">
        <w:rPr>
          <w:sz w:val="24"/>
          <w:szCs w:val="24"/>
        </w:rPr>
        <w:t>color model c</w:t>
      </w:r>
      <w:r w:rsidR="007434BA">
        <w:rPr>
          <w:sz w:val="24"/>
          <w:szCs w:val="24"/>
        </w:rPr>
        <w:t>onversion equations</w:t>
      </w:r>
      <w:r w:rsidR="007403EA">
        <w:rPr>
          <w:sz w:val="24"/>
          <w:szCs w:val="24"/>
        </w:rPr>
        <w:t>,</w:t>
      </w:r>
      <w:r w:rsidR="00A56553">
        <w:rPr>
          <w:sz w:val="24"/>
          <w:szCs w:val="24"/>
        </w:rPr>
        <w:t xml:space="preserve"> which are listed in appendix A1. </w:t>
      </w:r>
    </w:p>
    <w:p w14:paraId="214F8C6C" w14:textId="38BC60B0" w:rsidR="004A000E" w:rsidRDefault="00276A3B" w:rsidP="004A000E">
      <w:pPr>
        <w:rPr>
          <w:sz w:val="24"/>
          <w:szCs w:val="24"/>
        </w:rPr>
      </w:pPr>
      <w:r>
        <w:rPr>
          <w:sz w:val="24"/>
          <w:szCs w:val="24"/>
        </w:rPr>
        <w:tab/>
      </w:r>
      <w:r w:rsidR="0041633D">
        <w:rPr>
          <w:sz w:val="24"/>
          <w:szCs w:val="24"/>
        </w:rPr>
        <w:t>In order to preserve the overall energy in the image while increasing or decreasing the saturation the following steps were taken in a linear lock-step fashion:</w:t>
      </w:r>
    </w:p>
    <w:p w14:paraId="29459B35" w14:textId="3BCD4F00" w:rsidR="0041633D" w:rsidRPr="00506CF9" w:rsidRDefault="0041633D" w:rsidP="00946E03">
      <w:pPr>
        <w:numPr>
          <w:ilvl w:val="0"/>
          <w:numId w:val="10"/>
        </w:numPr>
      </w:pPr>
      <w:r w:rsidRPr="00506CF9">
        <w:t>Convert the image to HSL</w:t>
      </w:r>
    </w:p>
    <w:p w14:paraId="1E7518B4" w14:textId="241D8C2C" w:rsidR="0041633D" w:rsidRPr="00506CF9" w:rsidRDefault="0041633D" w:rsidP="00946E03">
      <w:pPr>
        <w:numPr>
          <w:ilvl w:val="0"/>
          <w:numId w:val="10"/>
        </w:numPr>
      </w:pPr>
      <w:r w:rsidRPr="00506CF9">
        <w:t>Increase luminance without losing energy</w:t>
      </w:r>
    </w:p>
    <w:p w14:paraId="1C9738C5" w14:textId="04138FBF" w:rsidR="0041633D" w:rsidRPr="00506CF9" w:rsidRDefault="0041633D" w:rsidP="00946E03">
      <w:pPr>
        <w:numPr>
          <w:ilvl w:val="1"/>
          <w:numId w:val="10"/>
        </w:numPr>
      </w:pPr>
      <w:r w:rsidRPr="00506CF9">
        <w:rPr>
          <w:rFonts w:ascii="Helvetica" w:eastAsia="Times New Roman" w:hAnsi="Helvetica" w:cs="Helvetica"/>
          <w:color w:val="auto"/>
        </w:rPr>
        <w:t>multiply saturation component by 1.1 (increase) or 0.9 (decrease)</w:t>
      </w:r>
    </w:p>
    <w:p w14:paraId="7D7E5645" w14:textId="5EAD2686" w:rsidR="0041633D" w:rsidRPr="00506CF9" w:rsidRDefault="0041633D" w:rsidP="00946E03">
      <w:pPr>
        <w:numPr>
          <w:ilvl w:val="1"/>
          <w:numId w:val="10"/>
        </w:numPr>
      </w:pPr>
      <w:r w:rsidRPr="00506CF9">
        <w:rPr>
          <w:rFonts w:ascii="Helvetica" w:eastAsia="Times New Roman" w:hAnsi="Helvetica" w:cs="Helvetica"/>
          <w:color w:val="auto"/>
        </w:rPr>
        <w:t xml:space="preserve">preserve overall energy </w:t>
      </w:r>
    </w:p>
    <w:p w14:paraId="72C084A2" w14:textId="5E88CAB2" w:rsidR="0041633D" w:rsidRPr="00506CF9" w:rsidRDefault="0041633D" w:rsidP="00946E03">
      <w:pPr>
        <w:numPr>
          <w:ilvl w:val="2"/>
          <w:numId w:val="10"/>
        </w:numPr>
      </w:pPr>
      <w:r w:rsidRPr="00506CF9">
        <w:rPr>
          <w:rFonts w:ascii="Helvetica" w:eastAsia="Times New Roman" w:hAnsi="Helvetica" w:cs="Helvetica"/>
          <w:color w:val="auto"/>
        </w:rPr>
        <w:t xml:space="preserve">energy = </w:t>
      </w:r>
      <w:proofErr w:type="spellStart"/>
      <w:r w:rsidRPr="00506CF9">
        <w:rPr>
          <w:rFonts w:ascii="Helvetica" w:eastAsia="Times New Roman" w:hAnsi="Helvetica" w:cs="Helvetica"/>
          <w:color w:val="auto"/>
        </w:rPr>
        <w:t>sqrt</w:t>
      </w:r>
      <w:proofErr w:type="spellEnd"/>
      <w:r w:rsidRPr="00506CF9">
        <w:rPr>
          <w:rFonts w:ascii="Helvetica" w:eastAsia="Times New Roman" w:hAnsi="Helvetica" w:cs="Helvetica"/>
          <w:color w:val="auto"/>
        </w:rPr>
        <w:t>(H^2 + S^2 + L^2)</w:t>
      </w:r>
    </w:p>
    <w:p w14:paraId="40D4E535" w14:textId="0D2FC534" w:rsidR="0041633D" w:rsidRPr="00506CF9" w:rsidRDefault="0041633D" w:rsidP="00946E03">
      <w:pPr>
        <w:numPr>
          <w:ilvl w:val="1"/>
          <w:numId w:val="10"/>
        </w:numPr>
      </w:pPr>
      <w:r w:rsidRPr="00506CF9">
        <w:t>alter luminance to keep energy consistent</w:t>
      </w:r>
    </w:p>
    <w:p w14:paraId="7CAD02C6" w14:textId="7D3C5124" w:rsidR="0041633D" w:rsidRPr="00506CF9" w:rsidRDefault="00506CF9" w:rsidP="00946E03">
      <w:pPr>
        <w:numPr>
          <w:ilvl w:val="0"/>
          <w:numId w:val="10"/>
        </w:numPr>
        <w:spacing w:after="120"/>
        <w:ind w:left="1440"/>
      </w:pPr>
      <w:r w:rsidRPr="00506CF9">
        <w:t>Convert the image back to RHB</w:t>
      </w:r>
    </w:p>
    <w:p w14:paraId="61FB161C" w14:textId="5D1079AA" w:rsidR="00506CF9" w:rsidRDefault="00276A3B" w:rsidP="00506CF9">
      <w:pPr>
        <w:rPr>
          <w:sz w:val="24"/>
          <w:szCs w:val="24"/>
        </w:rPr>
      </w:pPr>
      <w:r>
        <w:rPr>
          <w:sz w:val="24"/>
          <w:szCs w:val="24"/>
        </w:rPr>
        <w:tab/>
        <w:t>T</w:t>
      </w:r>
      <w:r w:rsidR="00946E03">
        <w:rPr>
          <w:sz w:val="24"/>
          <w:szCs w:val="24"/>
        </w:rPr>
        <w:t>o reduce the number of color instances in an image to N the median-cut algorithm was utilized</w:t>
      </w:r>
      <w:r w:rsidR="00E82899">
        <w:rPr>
          <w:sz w:val="24"/>
          <w:szCs w:val="24"/>
        </w:rPr>
        <w:t>; listed in appendix A2</w:t>
      </w:r>
      <w:r w:rsidR="00946E03">
        <w:rPr>
          <w:sz w:val="24"/>
          <w:szCs w:val="24"/>
        </w:rPr>
        <w:t xml:space="preserve">. By doing so a user can specify a value, N, </w:t>
      </w:r>
      <w:r w:rsidR="006D39B4">
        <w:rPr>
          <w:sz w:val="24"/>
          <w:szCs w:val="24"/>
        </w:rPr>
        <w:t>in which</w:t>
      </w:r>
      <w:r w:rsidR="00946E03">
        <w:rPr>
          <w:sz w:val="24"/>
          <w:szCs w:val="24"/>
        </w:rPr>
        <w:t xml:space="preserve"> the median-cut algorithm</w:t>
      </w:r>
      <w:r w:rsidR="00946E03" w:rsidRPr="00946E03">
        <w:rPr>
          <w:sz w:val="24"/>
          <w:szCs w:val="24"/>
        </w:rPr>
        <w:t xml:space="preserve"> </w:t>
      </w:r>
      <w:r w:rsidR="00946E03">
        <w:rPr>
          <w:sz w:val="24"/>
          <w:szCs w:val="24"/>
        </w:rPr>
        <w:t xml:space="preserve">will </w:t>
      </w:r>
      <w:r w:rsidR="00946E03" w:rsidRPr="00946E03">
        <w:rPr>
          <w:sz w:val="24"/>
          <w:szCs w:val="24"/>
        </w:rPr>
        <w:t xml:space="preserve">find </w:t>
      </w:r>
      <w:r w:rsidR="006D39B4">
        <w:rPr>
          <w:sz w:val="24"/>
          <w:szCs w:val="24"/>
        </w:rPr>
        <w:t xml:space="preserve">the </w:t>
      </w:r>
      <w:r w:rsidR="00946E03">
        <w:rPr>
          <w:sz w:val="24"/>
          <w:szCs w:val="24"/>
        </w:rPr>
        <w:t>N</w:t>
      </w:r>
      <w:r w:rsidR="00946E03" w:rsidRPr="00946E03">
        <w:rPr>
          <w:sz w:val="24"/>
          <w:szCs w:val="24"/>
        </w:rPr>
        <w:t xml:space="preserve"> colors that </w:t>
      </w:r>
      <w:r w:rsidR="006D39B4">
        <w:rPr>
          <w:sz w:val="24"/>
          <w:szCs w:val="24"/>
        </w:rPr>
        <w:t xml:space="preserve">best </w:t>
      </w:r>
      <w:r w:rsidR="00946E03" w:rsidRPr="00946E03">
        <w:rPr>
          <w:sz w:val="24"/>
          <w:szCs w:val="24"/>
        </w:rPr>
        <w:t xml:space="preserve">match the original </w:t>
      </w:r>
      <w:r w:rsidR="00946E03">
        <w:rPr>
          <w:sz w:val="24"/>
          <w:szCs w:val="24"/>
        </w:rPr>
        <w:t>number of color instances most accurately, thereby reducing the color ins</w:t>
      </w:r>
      <w:r w:rsidR="00E82899">
        <w:rPr>
          <w:sz w:val="24"/>
          <w:szCs w:val="24"/>
        </w:rPr>
        <w:t xml:space="preserve">tances in the image to N. </w:t>
      </w:r>
    </w:p>
    <w:p w14:paraId="2D0110C1" w14:textId="518FC29F" w:rsidR="00F731FB" w:rsidRDefault="00276A3B" w:rsidP="00506CF9">
      <w:pPr>
        <w:rPr>
          <w:sz w:val="24"/>
          <w:szCs w:val="24"/>
        </w:rPr>
      </w:pPr>
      <w:r>
        <w:rPr>
          <w:sz w:val="24"/>
          <w:szCs w:val="24"/>
        </w:rPr>
        <w:tab/>
        <w:t xml:space="preserve">The printed average color instance values for each of images in the 6x6 grid is displayed as </w:t>
      </w:r>
      <w:r w:rsidRPr="00276A3B">
        <w:rPr>
          <w:sz w:val="24"/>
          <w:szCs w:val="24"/>
        </w:rPr>
        <w:t xml:space="preserve">a fractional portion of the max </w:t>
      </w:r>
      <w:r>
        <w:rPr>
          <w:sz w:val="24"/>
          <w:szCs w:val="24"/>
        </w:rPr>
        <w:t>RGB color space. For example</w:t>
      </w:r>
      <w:r w:rsidR="001C38C8">
        <w:rPr>
          <w:sz w:val="24"/>
          <w:szCs w:val="24"/>
        </w:rPr>
        <w:t>,</w:t>
      </w:r>
      <w:r>
        <w:rPr>
          <w:sz w:val="24"/>
          <w:szCs w:val="24"/>
        </w:rPr>
        <w:t xml:space="preserve"> (1, 1, 1) is white and (0, </w:t>
      </w:r>
      <w:proofErr w:type="gramStart"/>
      <w:r>
        <w:rPr>
          <w:sz w:val="24"/>
          <w:szCs w:val="24"/>
        </w:rPr>
        <w:t>0 ,</w:t>
      </w:r>
      <w:proofErr w:type="gramEnd"/>
      <w:r>
        <w:rPr>
          <w:sz w:val="24"/>
          <w:szCs w:val="24"/>
        </w:rPr>
        <w:t xml:space="preserve"> 0) is black. </w:t>
      </w:r>
      <w:r w:rsidR="001C38C8">
        <w:rPr>
          <w:sz w:val="24"/>
          <w:szCs w:val="24"/>
        </w:rPr>
        <w:t>Once the average RGB of the image is found it is then converted to the user specified color model and listed for each image in the 6x6 grid; example shown in appendix A3.</w:t>
      </w:r>
    </w:p>
    <w:p w14:paraId="06DCC686" w14:textId="015D16C4" w:rsidR="006452ED" w:rsidRPr="0041633D" w:rsidRDefault="006452ED" w:rsidP="00506CF9">
      <w:pPr>
        <w:rPr>
          <w:sz w:val="24"/>
          <w:szCs w:val="24"/>
        </w:rPr>
      </w:pPr>
      <w:r>
        <w:rPr>
          <w:sz w:val="24"/>
          <w:szCs w:val="24"/>
        </w:rPr>
        <w:tab/>
        <w:t>Depending on the user option selected the program will store any resulting modified images to a newly created folder labeled “</w:t>
      </w:r>
      <w:r w:rsidR="008F5ECD">
        <w:rPr>
          <w:sz w:val="24"/>
          <w:szCs w:val="24"/>
        </w:rPr>
        <w:t>Output” located in the same directory as the supplied image passed to the main.py program.</w:t>
      </w:r>
    </w:p>
    <w:p w14:paraId="7BC38799" w14:textId="1735E71B" w:rsidR="004A000E" w:rsidRDefault="004A000E">
      <w:pPr>
        <w:pBdr>
          <w:top w:val="nil"/>
          <w:left w:val="nil"/>
          <w:bottom w:val="nil"/>
          <w:right w:val="nil"/>
          <w:between w:val="nil"/>
          <w:bar w:val="nil"/>
        </w:pBdr>
        <w:rPr>
          <w:sz w:val="24"/>
          <w:szCs w:val="24"/>
        </w:rPr>
      </w:pPr>
    </w:p>
    <w:p w14:paraId="4C6C35F5" w14:textId="77777777" w:rsidR="00C82781" w:rsidRDefault="00C82781">
      <w:pPr>
        <w:pBdr>
          <w:top w:val="nil"/>
          <w:left w:val="nil"/>
          <w:bottom w:val="nil"/>
          <w:right w:val="nil"/>
          <w:between w:val="nil"/>
          <w:bar w:val="nil"/>
        </w:pBdr>
        <w:rPr>
          <w:sz w:val="24"/>
          <w:szCs w:val="24"/>
        </w:rPr>
      </w:pPr>
    </w:p>
    <w:p w14:paraId="6E5EC75A" w14:textId="77777777" w:rsidR="00C82781" w:rsidRDefault="00132843">
      <w:pPr>
        <w:pBdr>
          <w:top w:val="nil"/>
          <w:left w:val="nil"/>
          <w:bottom w:val="nil"/>
          <w:right w:val="nil"/>
          <w:between w:val="nil"/>
          <w:bar w:val="nil"/>
        </w:pBdr>
        <w:rPr>
          <w:b/>
          <w:bCs/>
          <w:sz w:val="24"/>
          <w:szCs w:val="24"/>
        </w:rPr>
      </w:pPr>
      <w:r>
        <w:rPr>
          <w:b/>
          <w:bCs/>
          <w:sz w:val="24"/>
          <w:szCs w:val="24"/>
        </w:rPr>
        <w:t>Interface Specifications</w:t>
      </w:r>
    </w:p>
    <w:p w14:paraId="7BBF988C" w14:textId="4CDC7C86" w:rsidR="00C82781" w:rsidRDefault="00132843">
      <w:pPr>
        <w:pBdr>
          <w:top w:val="nil"/>
          <w:left w:val="nil"/>
          <w:bottom w:val="nil"/>
          <w:right w:val="nil"/>
          <w:between w:val="nil"/>
          <w:bar w:val="nil"/>
        </w:pBdr>
        <w:rPr>
          <w:sz w:val="24"/>
          <w:szCs w:val="24"/>
          <w:shd w:val="solid" w:color="FFFFFF" w:fill="FFFFFF"/>
        </w:rPr>
      </w:pPr>
      <w:r>
        <w:rPr>
          <w:b/>
          <w:bCs/>
          <w:sz w:val="24"/>
          <w:szCs w:val="24"/>
        </w:rPr>
        <w:tab/>
      </w:r>
      <w:r>
        <w:rPr>
          <w:sz w:val="24"/>
          <w:szCs w:val="24"/>
        </w:rPr>
        <w:t xml:space="preserve">Initially, our team was using the Wand API binding to implement the </w:t>
      </w:r>
      <w:proofErr w:type="spellStart"/>
      <w:r>
        <w:rPr>
          <w:sz w:val="24"/>
          <w:szCs w:val="24"/>
          <w:shd w:val="solid" w:color="FFFFFF" w:fill="FFFFFF"/>
        </w:rPr>
        <w:t>ImageMagick</w:t>
      </w:r>
      <w:proofErr w:type="spellEnd"/>
      <w:r>
        <w:rPr>
          <w:sz w:val="24"/>
          <w:szCs w:val="24"/>
          <w:shd w:val="solid" w:color="FFFFFF" w:fill="FFFFFF"/>
        </w:rPr>
        <w:t xml:space="preserve"> image processing libraries, however after discovering the severe lack of documentation we decided to switch to the Python Imaging Library. By doing so we were able to implement several of the Wand functionalities with superior performance and with a better understanding of the PIL capabilities. Aside from the larger support base that PIL provided it also contained a substantial amount of functions that Wand did not contain nor support.</w:t>
      </w:r>
    </w:p>
    <w:p w14:paraId="33586807" w14:textId="77777777" w:rsidR="00337423" w:rsidRPr="004F3242" w:rsidRDefault="00337423">
      <w:pPr>
        <w:pBdr>
          <w:top w:val="nil"/>
          <w:left w:val="nil"/>
          <w:bottom w:val="nil"/>
          <w:right w:val="nil"/>
          <w:between w:val="nil"/>
          <w:bar w:val="nil"/>
        </w:pBdr>
        <w:rPr>
          <w:b/>
          <w:bCs/>
          <w:sz w:val="24"/>
          <w:szCs w:val="24"/>
        </w:rPr>
      </w:pPr>
    </w:p>
    <w:p w14:paraId="004C35D7" w14:textId="77777777" w:rsidR="00C82781" w:rsidRDefault="00132843">
      <w:pPr>
        <w:pBdr>
          <w:top w:val="nil"/>
          <w:left w:val="nil"/>
          <w:bottom w:val="nil"/>
          <w:right w:val="nil"/>
          <w:between w:val="nil"/>
          <w:bar w:val="nil"/>
        </w:pBdr>
        <w:rPr>
          <w:b/>
          <w:bCs/>
          <w:sz w:val="24"/>
          <w:szCs w:val="24"/>
        </w:rPr>
      </w:pPr>
      <w:r>
        <w:rPr>
          <w:b/>
          <w:bCs/>
          <w:sz w:val="24"/>
          <w:szCs w:val="24"/>
        </w:rPr>
        <w:lastRenderedPageBreak/>
        <w:t>System Requirements</w:t>
      </w:r>
    </w:p>
    <w:p w14:paraId="06BA19B4" w14:textId="77777777" w:rsidR="00C82781" w:rsidRDefault="00132843">
      <w:pPr>
        <w:pBdr>
          <w:top w:val="nil"/>
          <w:left w:val="nil"/>
          <w:bottom w:val="nil"/>
          <w:right w:val="nil"/>
          <w:between w:val="nil"/>
          <w:bar w:val="nil"/>
        </w:pBdr>
        <w:rPr>
          <w:sz w:val="24"/>
          <w:szCs w:val="24"/>
        </w:rPr>
      </w:pPr>
      <w:r>
        <w:rPr>
          <w:sz w:val="24"/>
          <w:szCs w:val="24"/>
        </w:rPr>
        <w:tab/>
        <w:t>The system requirements are as follows:</w:t>
      </w:r>
    </w:p>
    <w:p w14:paraId="2C78C265" w14:textId="77777777" w:rsidR="00C82781" w:rsidRDefault="00132843">
      <w:pPr>
        <w:numPr>
          <w:ilvl w:val="1"/>
          <w:numId w:val="5"/>
        </w:numPr>
        <w:pBdr>
          <w:top w:val="nil"/>
          <w:left w:val="nil"/>
          <w:bottom w:val="nil"/>
          <w:right w:val="nil"/>
          <w:between w:val="nil"/>
          <w:bar w:val="nil"/>
        </w:pBdr>
        <w:tabs>
          <w:tab w:val="num" w:pos="1440"/>
        </w:tabs>
        <w:rPr>
          <w:sz w:val="24"/>
          <w:szCs w:val="24"/>
        </w:rPr>
      </w:pPr>
      <w:r>
        <w:rPr>
          <w:sz w:val="24"/>
          <w:szCs w:val="24"/>
        </w:rPr>
        <w:t>Python 2.7.3 (This is the latest stable release)</w:t>
      </w:r>
    </w:p>
    <w:p w14:paraId="2FC660CB" w14:textId="77777777" w:rsidR="00C82781" w:rsidRDefault="00132843">
      <w:pPr>
        <w:numPr>
          <w:ilvl w:val="1"/>
          <w:numId w:val="5"/>
        </w:numPr>
        <w:pBdr>
          <w:top w:val="nil"/>
          <w:left w:val="nil"/>
          <w:bottom w:val="nil"/>
          <w:right w:val="nil"/>
          <w:between w:val="nil"/>
          <w:bar w:val="nil"/>
        </w:pBdr>
        <w:tabs>
          <w:tab w:val="num" w:pos="1440"/>
        </w:tabs>
        <w:rPr>
          <w:sz w:val="24"/>
          <w:szCs w:val="24"/>
        </w:rPr>
      </w:pPr>
      <w:r>
        <w:rPr>
          <w:sz w:val="24"/>
          <w:szCs w:val="24"/>
        </w:rPr>
        <w:t>Python Imaging Library 1.1.7</w:t>
      </w:r>
    </w:p>
    <w:p w14:paraId="687C1A9B" w14:textId="77777777" w:rsidR="00C82781" w:rsidRDefault="00132843">
      <w:pPr>
        <w:numPr>
          <w:ilvl w:val="1"/>
          <w:numId w:val="5"/>
        </w:numPr>
        <w:pBdr>
          <w:top w:val="nil"/>
          <w:left w:val="nil"/>
          <w:bottom w:val="nil"/>
          <w:right w:val="nil"/>
          <w:between w:val="nil"/>
          <w:bar w:val="nil"/>
        </w:pBdr>
        <w:tabs>
          <w:tab w:val="num" w:pos="1440"/>
        </w:tabs>
        <w:rPr>
          <w:sz w:val="24"/>
          <w:szCs w:val="24"/>
        </w:rPr>
      </w:pPr>
      <w:r>
        <w:rPr>
          <w:sz w:val="24"/>
          <w:szCs w:val="24"/>
        </w:rPr>
        <w:t>Mac OS X 10.6+, Windows XP or Later (any OS with Python is suitable but installation instructions are only given for Windows)</w:t>
      </w:r>
    </w:p>
    <w:p w14:paraId="7C15A01B" w14:textId="77777777" w:rsidR="00C82781" w:rsidRDefault="00132843">
      <w:pPr>
        <w:numPr>
          <w:ilvl w:val="1"/>
          <w:numId w:val="5"/>
        </w:numPr>
        <w:pBdr>
          <w:top w:val="nil"/>
          <w:left w:val="nil"/>
          <w:bottom w:val="nil"/>
          <w:right w:val="nil"/>
          <w:between w:val="nil"/>
          <w:bar w:val="nil"/>
        </w:pBdr>
        <w:tabs>
          <w:tab w:val="num" w:pos="1440"/>
        </w:tabs>
        <w:rPr>
          <w:sz w:val="24"/>
          <w:szCs w:val="24"/>
        </w:rPr>
      </w:pPr>
      <w:r>
        <w:rPr>
          <w:sz w:val="24"/>
          <w:szCs w:val="24"/>
        </w:rPr>
        <w:t>Root permission level to change Path variables</w:t>
      </w:r>
    </w:p>
    <w:p w14:paraId="3D6BD20A" w14:textId="77777777" w:rsidR="00C82781" w:rsidRDefault="00C82781">
      <w:pPr>
        <w:pBdr>
          <w:top w:val="nil"/>
          <w:left w:val="nil"/>
          <w:bottom w:val="nil"/>
          <w:right w:val="nil"/>
          <w:between w:val="nil"/>
          <w:bar w:val="nil"/>
        </w:pBdr>
        <w:rPr>
          <w:sz w:val="24"/>
          <w:szCs w:val="24"/>
        </w:rPr>
      </w:pPr>
    </w:p>
    <w:p w14:paraId="6C65A365" w14:textId="77777777" w:rsidR="003D1F99" w:rsidRDefault="003D1F99">
      <w:pPr>
        <w:pBdr>
          <w:top w:val="nil"/>
          <w:left w:val="nil"/>
          <w:bottom w:val="nil"/>
          <w:right w:val="nil"/>
          <w:between w:val="nil"/>
          <w:bar w:val="nil"/>
        </w:pBdr>
        <w:rPr>
          <w:sz w:val="24"/>
          <w:szCs w:val="24"/>
        </w:rPr>
      </w:pPr>
    </w:p>
    <w:p w14:paraId="123A4AC3" w14:textId="77777777" w:rsidR="00C82781" w:rsidRDefault="00132843">
      <w:pPr>
        <w:pBdr>
          <w:top w:val="nil"/>
          <w:left w:val="nil"/>
          <w:bottom w:val="nil"/>
          <w:right w:val="nil"/>
          <w:between w:val="nil"/>
          <w:bar w:val="nil"/>
        </w:pBdr>
        <w:rPr>
          <w:b/>
          <w:bCs/>
          <w:sz w:val="24"/>
          <w:szCs w:val="24"/>
        </w:rPr>
      </w:pPr>
      <w:r>
        <w:rPr>
          <w:b/>
          <w:bCs/>
          <w:sz w:val="24"/>
          <w:szCs w:val="24"/>
        </w:rPr>
        <w:t>Installation Instructions</w:t>
      </w:r>
    </w:p>
    <w:p w14:paraId="6152D20F" w14:textId="77777777" w:rsidR="00C82781"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Download and install the x86 (32-bit) version of python 2.7 (</w:t>
      </w:r>
      <w:hyperlink r:id="rId7" w:history="1">
        <w:r>
          <w:rPr>
            <w:color w:val="1155CC"/>
            <w:sz w:val="24"/>
            <w:szCs w:val="24"/>
            <w:u w:val="single"/>
          </w:rPr>
          <w:t>http</w:t>
        </w:r>
      </w:hyperlink>
      <w:hyperlink r:id="rId8" w:history="1">
        <w:proofErr w:type="gramStart"/>
        <w:r>
          <w:rPr>
            <w:color w:val="1155CC"/>
            <w:sz w:val="24"/>
            <w:szCs w:val="24"/>
            <w:u w:val="single"/>
          </w:rPr>
          <w:t>:/</w:t>
        </w:r>
        <w:proofErr w:type="gramEnd"/>
        <w:r>
          <w:rPr>
            <w:color w:val="1155CC"/>
            <w:sz w:val="24"/>
            <w:szCs w:val="24"/>
            <w:u w:val="single"/>
          </w:rPr>
          <w:t>/</w:t>
        </w:r>
      </w:hyperlink>
      <w:hyperlink r:id="rId9" w:history="1">
        <w:r>
          <w:rPr>
            <w:color w:val="1155CC"/>
            <w:sz w:val="24"/>
            <w:szCs w:val="24"/>
            <w:u w:val="single"/>
          </w:rPr>
          <w:t>www</w:t>
        </w:r>
      </w:hyperlink>
      <w:hyperlink r:id="rId10" w:history="1">
        <w:r>
          <w:rPr>
            <w:color w:val="1155CC"/>
            <w:sz w:val="24"/>
            <w:szCs w:val="24"/>
            <w:u w:val="single"/>
          </w:rPr>
          <w:t>.</w:t>
        </w:r>
      </w:hyperlink>
      <w:hyperlink r:id="rId11" w:history="1">
        <w:proofErr w:type="gramStart"/>
        <w:r>
          <w:rPr>
            <w:color w:val="1155CC"/>
            <w:sz w:val="24"/>
            <w:szCs w:val="24"/>
            <w:u w:val="single"/>
          </w:rPr>
          <w:t>python</w:t>
        </w:r>
        <w:proofErr w:type="gramEnd"/>
      </w:hyperlink>
      <w:hyperlink r:id="rId12" w:history="1">
        <w:r>
          <w:rPr>
            <w:color w:val="1155CC"/>
            <w:sz w:val="24"/>
            <w:szCs w:val="24"/>
            <w:u w:val="single"/>
          </w:rPr>
          <w:t>.</w:t>
        </w:r>
      </w:hyperlink>
      <w:hyperlink r:id="rId13" w:history="1">
        <w:proofErr w:type="gramStart"/>
        <w:r>
          <w:rPr>
            <w:color w:val="1155CC"/>
            <w:sz w:val="24"/>
            <w:szCs w:val="24"/>
            <w:u w:val="single"/>
          </w:rPr>
          <w:t>org</w:t>
        </w:r>
      </w:hyperlink>
      <w:hyperlink r:id="rId14" w:history="1">
        <w:r>
          <w:rPr>
            <w:color w:val="1155CC"/>
            <w:sz w:val="24"/>
            <w:szCs w:val="24"/>
            <w:u w:val="single"/>
          </w:rPr>
          <w:t>/</w:t>
        </w:r>
      </w:hyperlink>
      <w:hyperlink r:id="rId15" w:history="1">
        <w:r>
          <w:rPr>
            <w:color w:val="1155CC"/>
            <w:sz w:val="24"/>
            <w:szCs w:val="24"/>
            <w:u w:val="single"/>
          </w:rPr>
          <w:t>download</w:t>
        </w:r>
        <w:proofErr w:type="gramEnd"/>
      </w:hyperlink>
      <w:hyperlink r:id="rId16" w:history="1">
        <w:r>
          <w:rPr>
            <w:color w:val="1155CC"/>
            <w:sz w:val="24"/>
            <w:szCs w:val="24"/>
            <w:u w:val="single"/>
          </w:rPr>
          <w:t>/</w:t>
        </w:r>
      </w:hyperlink>
      <w:r>
        <w:rPr>
          <w:sz w:val="24"/>
          <w:szCs w:val="24"/>
        </w:rPr>
        <w:t>).</w:t>
      </w:r>
    </w:p>
    <w:p w14:paraId="415184A2" w14:textId="77777777" w:rsidR="00C82781" w:rsidRDefault="00132843">
      <w:pPr>
        <w:numPr>
          <w:ilvl w:val="0"/>
          <w:numId w:val="6"/>
        </w:numPr>
        <w:pBdr>
          <w:top w:val="nil"/>
          <w:left w:val="nil"/>
          <w:bottom w:val="nil"/>
          <w:right w:val="nil"/>
          <w:between w:val="nil"/>
          <w:bar w:val="nil"/>
        </w:pBdr>
        <w:tabs>
          <w:tab w:val="num" w:pos="720"/>
        </w:tabs>
        <w:rPr>
          <w:sz w:val="24"/>
          <w:szCs w:val="24"/>
        </w:rPr>
      </w:pPr>
      <w:r>
        <w:rPr>
          <w:sz w:val="24"/>
          <w:szCs w:val="24"/>
        </w:rPr>
        <w:t xml:space="preserve"> Add the python installation directory (e.g. C:\Python27) to your $PATH  </w:t>
      </w:r>
    </w:p>
    <w:p w14:paraId="6F5A0601" w14:textId="77777777" w:rsidR="00C82781" w:rsidRDefault="00132843">
      <w:pPr>
        <w:pBdr>
          <w:top w:val="nil"/>
          <w:left w:val="nil"/>
          <w:bottom w:val="nil"/>
          <w:right w:val="nil"/>
          <w:between w:val="nil"/>
          <w:bar w:val="nil"/>
        </w:pBdr>
        <w:rPr>
          <w:sz w:val="24"/>
          <w:szCs w:val="24"/>
        </w:rPr>
      </w:pPr>
      <w:r>
        <w:rPr>
          <w:sz w:val="24"/>
          <w:szCs w:val="24"/>
        </w:rPr>
        <w:t xml:space="preserve">            </w:t>
      </w:r>
      <w:proofErr w:type="gramStart"/>
      <w:r>
        <w:rPr>
          <w:sz w:val="24"/>
          <w:szCs w:val="24"/>
        </w:rPr>
        <w:t>environmental</w:t>
      </w:r>
      <w:proofErr w:type="gramEnd"/>
      <w:r>
        <w:rPr>
          <w:sz w:val="24"/>
          <w:szCs w:val="24"/>
        </w:rPr>
        <w:t xml:space="preserve"> variable.</w:t>
      </w:r>
    </w:p>
    <w:p w14:paraId="41A1FD4B" w14:textId="363ED97C" w:rsidR="004F3242" w:rsidRDefault="00132843" w:rsidP="00BF5059">
      <w:pPr>
        <w:numPr>
          <w:ilvl w:val="0"/>
          <w:numId w:val="6"/>
        </w:numPr>
        <w:pBdr>
          <w:top w:val="nil"/>
          <w:left w:val="nil"/>
          <w:bottom w:val="nil"/>
          <w:right w:val="nil"/>
          <w:between w:val="nil"/>
          <w:bar w:val="nil"/>
        </w:pBdr>
        <w:tabs>
          <w:tab w:val="num" w:pos="720"/>
        </w:tabs>
        <w:rPr>
          <w:sz w:val="24"/>
          <w:szCs w:val="24"/>
        </w:rPr>
      </w:pPr>
      <w:r>
        <w:rPr>
          <w:sz w:val="24"/>
          <w:szCs w:val="24"/>
        </w:rPr>
        <w:t xml:space="preserve"> Download and install the latest version of PIL for Python 2.7 (</w:t>
      </w:r>
      <w:hyperlink r:id="rId17" w:history="1">
        <w:r>
          <w:rPr>
            <w:color w:val="1155CC"/>
            <w:sz w:val="24"/>
            <w:szCs w:val="24"/>
            <w:u w:val="single"/>
          </w:rPr>
          <w:t>http</w:t>
        </w:r>
      </w:hyperlink>
      <w:hyperlink r:id="rId18" w:history="1">
        <w:proofErr w:type="gramStart"/>
        <w:r>
          <w:rPr>
            <w:color w:val="1155CC"/>
            <w:sz w:val="24"/>
            <w:szCs w:val="24"/>
            <w:u w:val="single"/>
          </w:rPr>
          <w:t>:/</w:t>
        </w:r>
        <w:proofErr w:type="gramEnd"/>
        <w:r>
          <w:rPr>
            <w:color w:val="1155CC"/>
            <w:sz w:val="24"/>
            <w:szCs w:val="24"/>
            <w:u w:val="single"/>
          </w:rPr>
          <w:t>/</w:t>
        </w:r>
      </w:hyperlink>
      <w:hyperlink r:id="rId19" w:history="1">
        <w:r>
          <w:rPr>
            <w:color w:val="1155CC"/>
            <w:sz w:val="24"/>
            <w:szCs w:val="24"/>
            <w:u w:val="single"/>
          </w:rPr>
          <w:t>www</w:t>
        </w:r>
      </w:hyperlink>
      <w:hyperlink r:id="rId20" w:history="1">
        <w:r>
          <w:rPr>
            <w:color w:val="1155CC"/>
            <w:sz w:val="24"/>
            <w:szCs w:val="24"/>
            <w:u w:val="single"/>
          </w:rPr>
          <w:t>.</w:t>
        </w:r>
      </w:hyperlink>
      <w:hyperlink r:id="rId21" w:history="1">
        <w:proofErr w:type="gramStart"/>
        <w:r>
          <w:rPr>
            <w:color w:val="1155CC"/>
            <w:sz w:val="24"/>
            <w:szCs w:val="24"/>
            <w:u w:val="single"/>
          </w:rPr>
          <w:t>pythonware</w:t>
        </w:r>
        <w:proofErr w:type="gramEnd"/>
      </w:hyperlink>
      <w:hyperlink r:id="rId22" w:history="1">
        <w:r>
          <w:rPr>
            <w:color w:val="1155CC"/>
            <w:sz w:val="24"/>
            <w:szCs w:val="24"/>
            <w:u w:val="single"/>
          </w:rPr>
          <w:t>.</w:t>
        </w:r>
      </w:hyperlink>
      <w:hyperlink r:id="rId23" w:history="1">
        <w:proofErr w:type="gramStart"/>
        <w:r>
          <w:rPr>
            <w:color w:val="1155CC"/>
            <w:sz w:val="24"/>
            <w:szCs w:val="24"/>
            <w:u w:val="single"/>
          </w:rPr>
          <w:t>com</w:t>
        </w:r>
      </w:hyperlink>
      <w:hyperlink r:id="rId24" w:history="1">
        <w:r>
          <w:rPr>
            <w:color w:val="1155CC"/>
            <w:sz w:val="24"/>
            <w:szCs w:val="24"/>
            <w:u w:val="single"/>
          </w:rPr>
          <w:t>/</w:t>
        </w:r>
      </w:hyperlink>
      <w:hyperlink r:id="rId25" w:history="1">
        <w:r>
          <w:rPr>
            <w:color w:val="1155CC"/>
            <w:sz w:val="24"/>
            <w:szCs w:val="24"/>
            <w:u w:val="single"/>
          </w:rPr>
          <w:t>products</w:t>
        </w:r>
      </w:hyperlink>
      <w:hyperlink r:id="rId26" w:history="1">
        <w:r>
          <w:rPr>
            <w:color w:val="1155CC"/>
            <w:sz w:val="24"/>
            <w:szCs w:val="24"/>
            <w:u w:val="single"/>
          </w:rPr>
          <w:t>/</w:t>
        </w:r>
      </w:hyperlink>
      <w:hyperlink r:id="rId27" w:history="1">
        <w:r>
          <w:rPr>
            <w:color w:val="1155CC"/>
            <w:sz w:val="24"/>
            <w:szCs w:val="24"/>
            <w:u w:val="single"/>
          </w:rPr>
          <w:t>pil</w:t>
        </w:r>
        <w:proofErr w:type="gramEnd"/>
      </w:hyperlink>
      <w:hyperlink r:id="rId28" w:history="1">
        <w:r>
          <w:rPr>
            <w:color w:val="1155CC"/>
            <w:sz w:val="24"/>
            <w:szCs w:val="24"/>
            <w:u w:val="single"/>
          </w:rPr>
          <w:t>/</w:t>
        </w:r>
      </w:hyperlink>
      <w:r>
        <w:rPr>
          <w:sz w:val="24"/>
          <w:szCs w:val="24"/>
        </w:rPr>
        <w:t>).</w:t>
      </w:r>
    </w:p>
    <w:p w14:paraId="242A2DB6" w14:textId="77777777" w:rsidR="00BF5059" w:rsidRPr="00BF5059" w:rsidRDefault="00BF5059" w:rsidP="00BF5059">
      <w:pPr>
        <w:pBdr>
          <w:top w:val="nil"/>
          <w:left w:val="nil"/>
          <w:bottom w:val="nil"/>
          <w:right w:val="nil"/>
          <w:between w:val="nil"/>
          <w:bar w:val="nil"/>
        </w:pBdr>
        <w:tabs>
          <w:tab w:val="num" w:pos="720"/>
        </w:tabs>
        <w:ind w:left="360"/>
        <w:rPr>
          <w:sz w:val="24"/>
          <w:szCs w:val="24"/>
        </w:rPr>
      </w:pPr>
    </w:p>
    <w:p w14:paraId="3BFB666D" w14:textId="77777777" w:rsidR="00C82781" w:rsidRDefault="00C82781">
      <w:pPr>
        <w:pBdr>
          <w:top w:val="nil"/>
          <w:left w:val="nil"/>
          <w:bottom w:val="nil"/>
          <w:right w:val="nil"/>
          <w:between w:val="nil"/>
          <w:bar w:val="nil"/>
        </w:pBdr>
        <w:rPr>
          <w:sz w:val="24"/>
          <w:szCs w:val="24"/>
        </w:rPr>
      </w:pPr>
    </w:p>
    <w:p w14:paraId="36954322" w14:textId="77777777" w:rsidR="00C82781" w:rsidRDefault="00132843">
      <w:pPr>
        <w:pBdr>
          <w:top w:val="nil"/>
          <w:left w:val="nil"/>
          <w:bottom w:val="nil"/>
          <w:right w:val="nil"/>
          <w:between w:val="nil"/>
          <w:bar w:val="nil"/>
        </w:pBdr>
        <w:rPr>
          <w:b/>
          <w:bCs/>
          <w:sz w:val="24"/>
          <w:szCs w:val="24"/>
        </w:rPr>
      </w:pPr>
      <w:r>
        <w:rPr>
          <w:b/>
          <w:bCs/>
          <w:sz w:val="24"/>
          <w:szCs w:val="24"/>
        </w:rPr>
        <w:t>Execution Instructions</w:t>
      </w:r>
    </w:p>
    <w:p w14:paraId="173D3989" w14:textId="77777777" w:rsidR="00C82781" w:rsidRDefault="00132843">
      <w:pPr>
        <w:numPr>
          <w:ilvl w:val="0"/>
          <w:numId w:val="7"/>
        </w:numPr>
        <w:pBdr>
          <w:top w:val="nil"/>
          <w:left w:val="nil"/>
          <w:bottom w:val="nil"/>
          <w:right w:val="nil"/>
          <w:between w:val="nil"/>
          <w:bar w:val="nil"/>
        </w:pBdr>
        <w:tabs>
          <w:tab w:val="num" w:pos="720"/>
        </w:tabs>
        <w:rPr>
          <w:sz w:val="24"/>
          <w:szCs w:val="24"/>
        </w:rPr>
      </w:pPr>
      <w:r>
        <w:rPr>
          <w:sz w:val="24"/>
          <w:szCs w:val="24"/>
        </w:rPr>
        <w:t>Open up a DOS prompt and navigate to the folder where the program is located</w:t>
      </w:r>
    </w:p>
    <w:p w14:paraId="3A5F3B64" w14:textId="140D599E" w:rsidR="00942069" w:rsidRPr="00942069" w:rsidRDefault="00132843" w:rsidP="00942069">
      <w:pPr>
        <w:numPr>
          <w:ilvl w:val="0"/>
          <w:numId w:val="7"/>
        </w:numPr>
        <w:pBdr>
          <w:top w:val="nil"/>
          <w:left w:val="nil"/>
          <w:bottom w:val="nil"/>
          <w:right w:val="nil"/>
          <w:between w:val="nil"/>
          <w:bar w:val="nil"/>
        </w:pBdr>
        <w:tabs>
          <w:tab w:val="num" w:pos="720"/>
        </w:tabs>
        <w:rPr>
          <w:sz w:val="24"/>
          <w:szCs w:val="24"/>
        </w:rPr>
      </w:pPr>
      <w:r>
        <w:rPr>
          <w:sz w:val="24"/>
          <w:szCs w:val="24"/>
        </w:rPr>
        <w:t>Type ‘python main.py &lt;</w:t>
      </w:r>
      <w:r w:rsidR="00C82781">
        <w:rPr>
          <w:sz w:val="24"/>
          <w:szCs w:val="24"/>
        </w:rPr>
        <w:t>Image File</w:t>
      </w:r>
      <w:r>
        <w:rPr>
          <w:sz w:val="24"/>
          <w:szCs w:val="24"/>
        </w:rPr>
        <w:t>&gt;’ to run the program</w:t>
      </w:r>
    </w:p>
    <w:p w14:paraId="5D0EBE32" w14:textId="76966950" w:rsidR="00C82781" w:rsidRDefault="00942069">
      <w:pPr>
        <w:numPr>
          <w:ilvl w:val="0"/>
          <w:numId w:val="7"/>
        </w:numPr>
        <w:pBdr>
          <w:top w:val="nil"/>
          <w:left w:val="nil"/>
          <w:bottom w:val="nil"/>
          <w:right w:val="nil"/>
          <w:between w:val="nil"/>
          <w:bar w:val="nil"/>
        </w:pBdr>
        <w:tabs>
          <w:tab w:val="num" w:pos="720"/>
        </w:tabs>
        <w:rPr>
          <w:sz w:val="24"/>
          <w:szCs w:val="24"/>
        </w:rPr>
      </w:pPr>
      <w:r>
        <w:rPr>
          <w:noProof/>
          <w:sz w:val="24"/>
          <w:szCs w:val="24"/>
        </w:rPr>
        <w:drawing>
          <wp:anchor distT="0" distB="0" distL="114300" distR="114300" simplePos="0" relativeHeight="251658240" behindDoc="0" locked="0" layoutInCell="1" allowOverlap="1" wp14:anchorId="12A79287" wp14:editId="73050D73">
            <wp:simplePos x="0" y="0"/>
            <wp:positionH relativeFrom="column">
              <wp:posOffset>457200</wp:posOffset>
            </wp:positionH>
            <wp:positionV relativeFrom="paragraph">
              <wp:posOffset>60325</wp:posOffset>
            </wp:positionV>
            <wp:extent cx="5943600" cy="2451100"/>
            <wp:effectExtent l="0" t="0" r="0" b="0"/>
            <wp:wrapTight wrapText="bothSides">
              <wp:wrapPolygon edited="0">
                <wp:start x="0" y="0"/>
                <wp:lineTo x="0" y="21488"/>
                <wp:lineTo x="21508" y="21488"/>
                <wp:lineTo x="21508" y="0"/>
                <wp:lineTo x="0" y="0"/>
              </wp:wrapPolygon>
            </wp:wrapTight>
            <wp:docPr id="1" name="Picture 1" descr="Macintosh HD:Users:carr:Dropbox:School:CSE 408 (Multimedia):MIS-P1:Snapshot 9/23/12 6/56 P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rr:Dropbox:School:CSE 408 (Multimedia):MIS-P1:Snapshot 9/23/12 6/56 PM-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A3772F" w14:textId="704DDFFA" w:rsidR="00C82781" w:rsidRDefault="00C82781">
      <w:pPr>
        <w:pBdr>
          <w:top w:val="nil"/>
          <w:left w:val="nil"/>
          <w:bottom w:val="nil"/>
          <w:right w:val="nil"/>
          <w:between w:val="nil"/>
          <w:bar w:val="nil"/>
        </w:pBdr>
        <w:rPr>
          <w:sz w:val="24"/>
          <w:szCs w:val="24"/>
        </w:rPr>
      </w:pPr>
    </w:p>
    <w:p w14:paraId="2F1FF295" w14:textId="77777777" w:rsidR="00C82781" w:rsidRDefault="00C82781">
      <w:pPr>
        <w:pBdr>
          <w:top w:val="nil"/>
          <w:left w:val="nil"/>
          <w:bottom w:val="nil"/>
          <w:right w:val="nil"/>
          <w:between w:val="nil"/>
          <w:bar w:val="nil"/>
        </w:pBdr>
        <w:rPr>
          <w:b/>
          <w:bCs/>
          <w:sz w:val="24"/>
          <w:szCs w:val="24"/>
        </w:rPr>
      </w:pPr>
    </w:p>
    <w:p w14:paraId="5F33BBA4" w14:textId="77777777" w:rsidR="00942069" w:rsidRDefault="00942069">
      <w:pPr>
        <w:pBdr>
          <w:top w:val="nil"/>
          <w:left w:val="nil"/>
          <w:bottom w:val="nil"/>
          <w:right w:val="nil"/>
          <w:between w:val="nil"/>
          <w:bar w:val="nil"/>
        </w:pBdr>
        <w:rPr>
          <w:b/>
          <w:bCs/>
          <w:sz w:val="24"/>
          <w:szCs w:val="24"/>
        </w:rPr>
      </w:pPr>
    </w:p>
    <w:p w14:paraId="212E2B86" w14:textId="1C3D5893" w:rsidR="00D95219" w:rsidRPr="00D95219" w:rsidRDefault="00942069" w:rsidP="00942069">
      <w:pPr>
        <w:numPr>
          <w:ilvl w:val="0"/>
          <w:numId w:val="7"/>
        </w:numPr>
        <w:pBdr>
          <w:top w:val="nil"/>
          <w:left w:val="nil"/>
          <w:bottom w:val="nil"/>
          <w:right w:val="nil"/>
          <w:between w:val="nil"/>
          <w:bar w:val="nil"/>
        </w:pBdr>
        <w:rPr>
          <w:b/>
          <w:bCs/>
          <w:sz w:val="24"/>
          <w:szCs w:val="24"/>
        </w:rPr>
      </w:pPr>
      <w:r>
        <w:rPr>
          <w:bCs/>
          <w:sz w:val="24"/>
          <w:szCs w:val="24"/>
        </w:rPr>
        <w:t xml:space="preserve">After starting the program </w:t>
      </w:r>
      <w:r w:rsidR="00FC376B">
        <w:rPr>
          <w:bCs/>
          <w:sz w:val="24"/>
          <w:szCs w:val="24"/>
        </w:rPr>
        <w:t>the user</w:t>
      </w:r>
      <w:r>
        <w:rPr>
          <w:bCs/>
          <w:sz w:val="24"/>
          <w:szCs w:val="24"/>
        </w:rPr>
        <w:t xml:space="preserve"> can enter 5 different </w:t>
      </w:r>
      <w:r w:rsidR="00D95219">
        <w:rPr>
          <w:bCs/>
          <w:sz w:val="24"/>
          <w:szCs w:val="24"/>
        </w:rPr>
        <w:t>command</w:t>
      </w:r>
      <w:r w:rsidR="00FC376B">
        <w:rPr>
          <w:bCs/>
          <w:sz w:val="24"/>
          <w:szCs w:val="24"/>
        </w:rPr>
        <w:t>s</w:t>
      </w:r>
      <w:r>
        <w:rPr>
          <w:bCs/>
          <w:sz w:val="24"/>
          <w:szCs w:val="24"/>
        </w:rPr>
        <w:t xml:space="preserve"> with </w:t>
      </w:r>
      <w:proofErr w:type="spellStart"/>
      <w:r>
        <w:rPr>
          <w:bCs/>
          <w:sz w:val="24"/>
          <w:szCs w:val="24"/>
        </w:rPr>
        <w:t>there</w:t>
      </w:r>
      <w:proofErr w:type="spellEnd"/>
      <w:r>
        <w:rPr>
          <w:bCs/>
          <w:sz w:val="24"/>
          <w:szCs w:val="24"/>
        </w:rPr>
        <w:t xml:space="preserve"> respective arguments. </w:t>
      </w:r>
    </w:p>
    <w:p w14:paraId="77AA13EB" w14:textId="4646C183" w:rsidR="003D1F99" w:rsidRDefault="00D95219" w:rsidP="00942069">
      <w:pPr>
        <w:numPr>
          <w:ilvl w:val="0"/>
          <w:numId w:val="7"/>
        </w:numPr>
        <w:pBdr>
          <w:top w:val="nil"/>
          <w:left w:val="nil"/>
          <w:bottom w:val="nil"/>
          <w:right w:val="nil"/>
          <w:between w:val="nil"/>
          <w:bar w:val="nil"/>
        </w:pBdr>
        <w:rPr>
          <w:b/>
          <w:bCs/>
          <w:sz w:val="24"/>
          <w:szCs w:val="24"/>
        </w:rPr>
      </w:pPr>
      <w:r>
        <w:rPr>
          <w:bCs/>
          <w:sz w:val="24"/>
          <w:szCs w:val="24"/>
        </w:rPr>
        <w:t>Entering “help”</w:t>
      </w:r>
      <w:r w:rsidR="00942069">
        <w:rPr>
          <w:bCs/>
          <w:sz w:val="24"/>
          <w:szCs w:val="24"/>
        </w:rPr>
        <w:t xml:space="preserve"> </w:t>
      </w:r>
      <w:r>
        <w:rPr>
          <w:bCs/>
          <w:sz w:val="24"/>
          <w:szCs w:val="24"/>
        </w:rPr>
        <w:t>will list the commands and the arguments they take.</w:t>
      </w:r>
    </w:p>
    <w:p w14:paraId="52CB1DC0" w14:textId="77777777" w:rsidR="003D1F99" w:rsidRDefault="003D1F99">
      <w:pPr>
        <w:pBdr>
          <w:top w:val="nil"/>
          <w:left w:val="nil"/>
          <w:bottom w:val="nil"/>
          <w:right w:val="nil"/>
          <w:between w:val="nil"/>
          <w:bar w:val="nil"/>
        </w:pBdr>
        <w:rPr>
          <w:b/>
          <w:bCs/>
          <w:sz w:val="24"/>
          <w:szCs w:val="24"/>
        </w:rPr>
      </w:pPr>
    </w:p>
    <w:p w14:paraId="751D4B08" w14:textId="77777777" w:rsidR="00E5340C" w:rsidRDefault="00E5340C">
      <w:pPr>
        <w:pBdr>
          <w:top w:val="nil"/>
          <w:left w:val="nil"/>
          <w:bottom w:val="nil"/>
          <w:right w:val="nil"/>
          <w:between w:val="nil"/>
          <w:bar w:val="nil"/>
        </w:pBdr>
        <w:rPr>
          <w:b/>
          <w:bCs/>
          <w:sz w:val="24"/>
          <w:szCs w:val="24"/>
        </w:rPr>
      </w:pPr>
    </w:p>
    <w:p w14:paraId="7FD4618C" w14:textId="77777777" w:rsidR="00E5340C" w:rsidRDefault="00E5340C">
      <w:pPr>
        <w:pBdr>
          <w:top w:val="nil"/>
          <w:left w:val="nil"/>
          <w:bottom w:val="nil"/>
          <w:right w:val="nil"/>
          <w:between w:val="nil"/>
          <w:bar w:val="nil"/>
        </w:pBdr>
        <w:rPr>
          <w:b/>
          <w:bCs/>
          <w:sz w:val="24"/>
          <w:szCs w:val="24"/>
        </w:rPr>
      </w:pPr>
    </w:p>
    <w:p w14:paraId="11AF2A94" w14:textId="77777777" w:rsidR="00E5340C" w:rsidRDefault="00E5340C">
      <w:pPr>
        <w:pBdr>
          <w:top w:val="nil"/>
          <w:left w:val="nil"/>
          <w:bottom w:val="nil"/>
          <w:right w:val="nil"/>
          <w:between w:val="nil"/>
          <w:bar w:val="nil"/>
        </w:pBdr>
        <w:rPr>
          <w:b/>
          <w:bCs/>
          <w:sz w:val="24"/>
          <w:szCs w:val="24"/>
        </w:rPr>
      </w:pPr>
    </w:p>
    <w:p w14:paraId="5541207F" w14:textId="77777777" w:rsidR="00C82781" w:rsidRDefault="00132843">
      <w:pPr>
        <w:pBdr>
          <w:top w:val="nil"/>
          <w:left w:val="nil"/>
          <w:bottom w:val="nil"/>
          <w:right w:val="nil"/>
          <w:between w:val="nil"/>
          <w:bar w:val="nil"/>
        </w:pBdr>
        <w:rPr>
          <w:b/>
          <w:bCs/>
          <w:sz w:val="24"/>
          <w:szCs w:val="24"/>
        </w:rPr>
      </w:pPr>
      <w:r>
        <w:rPr>
          <w:b/>
          <w:bCs/>
          <w:sz w:val="24"/>
          <w:szCs w:val="24"/>
        </w:rPr>
        <w:lastRenderedPageBreak/>
        <w:t xml:space="preserve">Related Work </w:t>
      </w:r>
    </w:p>
    <w:p w14:paraId="3E88887F" w14:textId="77777777" w:rsidR="00C82781" w:rsidRDefault="00132843">
      <w:pPr>
        <w:pBdr>
          <w:top w:val="nil"/>
          <w:left w:val="nil"/>
          <w:bottom w:val="nil"/>
          <w:right w:val="nil"/>
          <w:between w:val="nil"/>
          <w:bar w:val="nil"/>
        </w:pBdr>
        <w:rPr>
          <w:sz w:val="24"/>
          <w:szCs w:val="24"/>
        </w:rPr>
      </w:pPr>
      <w:r>
        <w:rPr>
          <w:sz w:val="24"/>
          <w:szCs w:val="24"/>
        </w:rPr>
        <w:tab/>
        <w:t xml:space="preserve">The color models used in this project consisted of RGB, XYZ, Lab, YUV, </w:t>
      </w:r>
      <w:proofErr w:type="spellStart"/>
      <w:r>
        <w:rPr>
          <w:sz w:val="24"/>
          <w:szCs w:val="24"/>
        </w:rPr>
        <w:t>YCbCr</w:t>
      </w:r>
      <w:proofErr w:type="spellEnd"/>
      <w:r>
        <w:rPr>
          <w:sz w:val="24"/>
          <w:szCs w:val="24"/>
        </w:rPr>
        <w:t xml:space="preserve">, </w:t>
      </w:r>
    </w:p>
    <w:p w14:paraId="16E93A3E" w14:textId="05A70EB2" w:rsidR="00C82781" w:rsidRDefault="008E457E">
      <w:pPr>
        <w:pBdr>
          <w:top w:val="nil"/>
          <w:left w:val="nil"/>
          <w:bottom w:val="nil"/>
          <w:right w:val="nil"/>
          <w:between w:val="nil"/>
          <w:bar w:val="nil"/>
        </w:pBdr>
        <w:rPr>
          <w:sz w:val="24"/>
          <w:szCs w:val="24"/>
        </w:rPr>
      </w:pPr>
      <w:r>
        <w:rPr>
          <w:noProof/>
          <w:sz w:val="24"/>
          <w:szCs w:val="24"/>
        </w:rPr>
        <w:drawing>
          <wp:anchor distT="0" distB="0" distL="114300" distR="114300" simplePos="0" relativeHeight="251662336" behindDoc="0" locked="0" layoutInCell="1" allowOverlap="1" wp14:anchorId="42B3503F" wp14:editId="74EB75C3">
            <wp:simplePos x="0" y="0"/>
            <wp:positionH relativeFrom="column">
              <wp:posOffset>-236220</wp:posOffset>
            </wp:positionH>
            <wp:positionV relativeFrom="paragraph">
              <wp:posOffset>854075</wp:posOffset>
            </wp:positionV>
            <wp:extent cx="2171700" cy="2171700"/>
            <wp:effectExtent l="0" t="0" r="0" b="0"/>
            <wp:wrapTight wrapText="bothSides">
              <wp:wrapPolygon edited="0">
                <wp:start x="0" y="0"/>
                <wp:lineTo x="0" y="21474"/>
                <wp:lineTo x="21474" y="21474"/>
                <wp:lineTo x="214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132843">
        <w:rPr>
          <w:sz w:val="24"/>
          <w:szCs w:val="24"/>
        </w:rPr>
        <w:t>YIQ and HSL.</w:t>
      </w:r>
      <w:proofErr w:type="gramEnd"/>
      <w:r w:rsidR="00132843">
        <w:rPr>
          <w:sz w:val="24"/>
          <w:szCs w:val="24"/>
        </w:rPr>
        <w:t xml:space="preserve"> In order to transform one color model into another we relied on the textbook “</w:t>
      </w:r>
      <w:r w:rsidR="00132843">
        <w:rPr>
          <w:i/>
          <w:iCs/>
          <w:sz w:val="24"/>
          <w:szCs w:val="24"/>
        </w:rPr>
        <w:t>Fundamentals of Multimedia</w:t>
      </w:r>
      <w:r w:rsidR="00132843">
        <w:rPr>
          <w:sz w:val="24"/>
          <w:szCs w:val="24"/>
        </w:rPr>
        <w:t>”, which defined the algorithms needed in order to convert between color spaces.</w:t>
      </w:r>
      <w:r w:rsidR="005155DB">
        <w:rPr>
          <w:sz w:val="24"/>
          <w:szCs w:val="24"/>
        </w:rPr>
        <w:t xml:space="preserve"> In order to best visualize the differences in the various color models the following image displays the color space of RGB compared to CMYK:</w:t>
      </w:r>
    </w:p>
    <w:p w14:paraId="684D21D7" w14:textId="7EB1C50A" w:rsidR="005155DB" w:rsidRDefault="005155DB">
      <w:pPr>
        <w:pBdr>
          <w:top w:val="nil"/>
          <w:left w:val="nil"/>
          <w:bottom w:val="nil"/>
          <w:right w:val="nil"/>
          <w:between w:val="nil"/>
          <w:bar w:val="nil"/>
        </w:pBdr>
        <w:rPr>
          <w:sz w:val="24"/>
          <w:szCs w:val="24"/>
        </w:rPr>
      </w:pPr>
    </w:p>
    <w:p w14:paraId="0C6C28A7" w14:textId="7C77103F" w:rsidR="00C82781" w:rsidRDefault="00132843">
      <w:pPr>
        <w:pBdr>
          <w:top w:val="nil"/>
          <w:left w:val="nil"/>
          <w:bottom w:val="nil"/>
          <w:right w:val="nil"/>
          <w:between w:val="nil"/>
          <w:bar w:val="nil"/>
        </w:pBdr>
        <w:rPr>
          <w:sz w:val="24"/>
          <w:szCs w:val="24"/>
        </w:rPr>
      </w:pPr>
      <w:r>
        <w:rPr>
          <w:sz w:val="24"/>
          <w:szCs w:val="24"/>
        </w:rPr>
        <w:tab/>
        <w:t>The Python Imaging Library that we used to implement this program has been used extensively in the open source community on a variety of projects, several of which can be found through a quick query on Google or stack overflow.</w:t>
      </w:r>
    </w:p>
    <w:p w14:paraId="2C605720" w14:textId="68CBA2CC" w:rsidR="00C82781" w:rsidRDefault="008F2D44">
      <w:pPr>
        <w:pBdr>
          <w:top w:val="nil"/>
          <w:left w:val="nil"/>
          <w:bottom w:val="nil"/>
          <w:right w:val="nil"/>
          <w:between w:val="nil"/>
          <w:bar w:val="nil"/>
        </w:pBdr>
        <w:rPr>
          <w:sz w:val="24"/>
          <w:szCs w:val="24"/>
        </w:rPr>
      </w:pPr>
      <w:r>
        <w:rPr>
          <w:sz w:val="24"/>
          <w:szCs w:val="24"/>
        </w:rPr>
        <w:tab/>
        <w:t xml:space="preserve">The median cut algorithm implemented in our program is a popular method </w:t>
      </w:r>
      <w:r w:rsidRPr="008F2D44">
        <w:rPr>
          <w:sz w:val="24"/>
          <w:szCs w:val="24"/>
        </w:rPr>
        <w:t>used for color quantization</w:t>
      </w:r>
      <w:r>
        <w:rPr>
          <w:sz w:val="24"/>
          <w:szCs w:val="24"/>
        </w:rPr>
        <w:t xml:space="preserve">. There are several different applications which use median cut </w:t>
      </w:r>
      <w:r w:rsidR="004A000E">
        <w:rPr>
          <w:sz w:val="24"/>
          <w:szCs w:val="24"/>
        </w:rPr>
        <w:t>one</w:t>
      </w:r>
      <w:r>
        <w:rPr>
          <w:sz w:val="24"/>
          <w:szCs w:val="24"/>
        </w:rPr>
        <w:t xml:space="preserve"> example being </w:t>
      </w:r>
      <w:r w:rsidRPr="008F2D44">
        <w:rPr>
          <w:sz w:val="24"/>
          <w:szCs w:val="24"/>
        </w:rPr>
        <w:t>the Perl module Image-</w:t>
      </w:r>
      <w:proofErr w:type="spellStart"/>
      <w:r w:rsidRPr="008F2D44">
        <w:rPr>
          <w:sz w:val="24"/>
          <w:szCs w:val="24"/>
        </w:rPr>
        <w:t>Pngslimmer</w:t>
      </w:r>
      <w:proofErr w:type="spellEnd"/>
      <w:r>
        <w:rPr>
          <w:sz w:val="24"/>
          <w:szCs w:val="24"/>
        </w:rPr>
        <w:t xml:space="preserve">. </w:t>
      </w:r>
    </w:p>
    <w:p w14:paraId="6DDC9E4F" w14:textId="77777777" w:rsidR="003D1F99" w:rsidRDefault="003D1F99">
      <w:pPr>
        <w:pBdr>
          <w:top w:val="nil"/>
          <w:left w:val="nil"/>
          <w:bottom w:val="nil"/>
          <w:right w:val="nil"/>
          <w:between w:val="nil"/>
          <w:bar w:val="nil"/>
        </w:pBdr>
        <w:rPr>
          <w:sz w:val="24"/>
          <w:szCs w:val="24"/>
        </w:rPr>
      </w:pPr>
    </w:p>
    <w:p w14:paraId="43B22719" w14:textId="77777777" w:rsidR="00C82781" w:rsidRDefault="00132843">
      <w:pPr>
        <w:pBdr>
          <w:top w:val="nil"/>
          <w:left w:val="nil"/>
          <w:bottom w:val="nil"/>
          <w:right w:val="nil"/>
          <w:between w:val="nil"/>
          <w:bar w:val="nil"/>
        </w:pBdr>
        <w:rPr>
          <w:b/>
          <w:bCs/>
          <w:sz w:val="24"/>
          <w:szCs w:val="24"/>
        </w:rPr>
      </w:pPr>
      <w:r>
        <w:rPr>
          <w:b/>
          <w:bCs/>
          <w:sz w:val="24"/>
          <w:szCs w:val="24"/>
        </w:rPr>
        <w:t>Conclusions</w:t>
      </w:r>
    </w:p>
    <w:p w14:paraId="2492C13A" w14:textId="51F969D2" w:rsidR="00C82781" w:rsidRDefault="00132843">
      <w:pPr>
        <w:pBdr>
          <w:top w:val="nil"/>
          <w:left w:val="nil"/>
          <w:bottom w:val="nil"/>
          <w:right w:val="nil"/>
          <w:between w:val="nil"/>
          <w:bar w:val="nil"/>
        </w:pBdr>
        <w:rPr>
          <w:sz w:val="24"/>
          <w:szCs w:val="24"/>
        </w:rPr>
      </w:pPr>
      <w:r>
        <w:rPr>
          <w:sz w:val="24"/>
          <w:szCs w:val="24"/>
        </w:rPr>
        <w:tab/>
        <w:t xml:space="preserve">By doing this project, the group has learned the intricate differences between the various </w:t>
      </w:r>
      <w:proofErr w:type="gramStart"/>
      <w:r>
        <w:rPr>
          <w:sz w:val="24"/>
          <w:szCs w:val="24"/>
        </w:rPr>
        <w:t>color</w:t>
      </w:r>
      <w:proofErr w:type="gramEnd"/>
      <w:r>
        <w:rPr>
          <w:sz w:val="24"/>
          <w:szCs w:val="24"/>
        </w:rPr>
        <w:t xml:space="preserve"> models presented in the requirements. While our program only addresses some of the features of the Python Imaging Library, there are many more functions that can be implemented through future work. This project was beneficial in that it exposed how important multimedia objects and methodologies are in regards to the study of computer graphics, image processing and computer vision. </w:t>
      </w:r>
    </w:p>
    <w:p w14:paraId="2D0B8B10" w14:textId="77777777" w:rsidR="00C82781" w:rsidRDefault="00132843">
      <w:pPr>
        <w:pBdr>
          <w:top w:val="nil"/>
          <w:left w:val="nil"/>
          <w:bottom w:val="nil"/>
          <w:right w:val="nil"/>
          <w:between w:val="nil"/>
          <w:bar w:val="nil"/>
        </w:pBdr>
      </w:pPr>
      <w:r>
        <w:tab/>
      </w:r>
      <w:r>
        <w:tab/>
      </w:r>
      <w:r>
        <w:tab/>
      </w:r>
      <w:r>
        <w:tab/>
      </w:r>
      <w:r>
        <w:tab/>
      </w:r>
    </w:p>
    <w:p w14:paraId="69233DDB" w14:textId="50077E9D" w:rsidR="00C82781" w:rsidRPr="001E43C3" w:rsidRDefault="00132843">
      <w:pPr>
        <w:pBdr>
          <w:top w:val="nil"/>
          <w:left w:val="nil"/>
          <w:bottom w:val="nil"/>
          <w:right w:val="nil"/>
          <w:between w:val="nil"/>
          <w:bar w:val="nil"/>
        </w:pBdr>
      </w:pPr>
      <w:r>
        <w:tab/>
      </w:r>
      <w:r>
        <w:tab/>
      </w:r>
      <w:r>
        <w:tab/>
      </w:r>
      <w:r>
        <w:tab/>
      </w:r>
    </w:p>
    <w:p w14:paraId="0808E4BC" w14:textId="77777777" w:rsidR="00C82781" w:rsidRDefault="00132843">
      <w:pPr>
        <w:pBdr>
          <w:top w:val="nil"/>
          <w:left w:val="nil"/>
          <w:bottom w:val="nil"/>
          <w:right w:val="nil"/>
          <w:between w:val="nil"/>
          <w:bar w:val="nil"/>
        </w:pBdr>
        <w:rPr>
          <w:b/>
          <w:bCs/>
          <w:sz w:val="24"/>
          <w:szCs w:val="24"/>
        </w:rPr>
      </w:pPr>
      <w:r>
        <w:rPr>
          <w:b/>
          <w:bCs/>
          <w:sz w:val="24"/>
          <w:szCs w:val="24"/>
        </w:rPr>
        <w:t>Bibliography</w:t>
      </w:r>
    </w:p>
    <w:p w14:paraId="583BC288" w14:textId="77777777" w:rsidR="00C82781" w:rsidRDefault="00C82781">
      <w:pPr>
        <w:pBdr>
          <w:top w:val="nil"/>
          <w:left w:val="nil"/>
          <w:bottom w:val="nil"/>
          <w:right w:val="nil"/>
          <w:between w:val="nil"/>
          <w:bar w:val="nil"/>
        </w:pBdr>
        <w:rPr>
          <w:sz w:val="24"/>
          <w:szCs w:val="24"/>
        </w:rPr>
      </w:pPr>
    </w:p>
    <w:p w14:paraId="07A2CB21" w14:textId="77777777" w:rsidR="00C82781" w:rsidRDefault="00132843">
      <w:pPr>
        <w:pBdr>
          <w:top w:val="nil"/>
          <w:left w:val="nil"/>
          <w:bottom w:val="nil"/>
          <w:right w:val="nil"/>
          <w:between w:val="nil"/>
          <w:bar w:val="nil"/>
        </w:pBdr>
      </w:pPr>
      <w:r>
        <w:t xml:space="preserve">"Convert, Edit, and Compose Images." </w:t>
      </w:r>
      <w:proofErr w:type="spellStart"/>
      <w:r>
        <w:rPr>
          <w:i/>
          <w:iCs/>
        </w:rPr>
        <w:t>ImageMagick</w:t>
      </w:r>
      <w:proofErr w:type="spellEnd"/>
      <w:r>
        <w:rPr>
          <w:i/>
          <w:iCs/>
        </w:rPr>
        <w:t>: Convert, Edit, Or Compose Bitmap</w:t>
      </w:r>
      <w:r>
        <w:rPr>
          <w:i/>
          <w:iCs/>
        </w:rPr>
        <w:tab/>
      </w:r>
      <w:r>
        <w:rPr>
          <w:i/>
          <w:iCs/>
        </w:rPr>
        <w:tab/>
        <w:t>Images</w:t>
      </w:r>
      <w:r>
        <w:t xml:space="preserve">. </w:t>
      </w:r>
      <w:proofErr w:type="spellStart"/>
      <w:r>
        <w:t>ImageMagick</w:t>
      </w:r>
      <w:proofErr w:type="spellEnd"/>
      <w:r>
        <w:t xml:space="preserve"> Studio LLC, </w:t>
      </w:r>
      <w:proofErr w:type="spellStart"/>
      <w:r>
        <w:t>n.d.</w:t>
      </w:r>
      <w:proofErr w:type="spellEnd"/>
      <w:r>
        <w:t xml:space="preserve"> Web. 20 Sept. 2012. </w:t>
      </w:r>
      <w:r>
        <w:tab/>
      </w:r>
      <w:r>
        <w:tab/>
      </w:r>
      <w:r>
        <w:tab/>
      </w:r>
      <w:r>
        <w:tab/>
      </w:r>
      <w:r>
        <w:tab/>
        <w:t>&lt;</w:t>
      </w:r>
      <w:hyperlink w:history="1">
        <w:r>
          <w:rPr>
            <w:color w:val="1155CC"/>
            <w:u w:val="single"/>
          </w:rPr>
          <w:t>http</w:t>
        </w:r>
      </w:hyperlink>
      <w:hyperlink w:history="1">
        <w:proofErr w:type="gramStart"/>
        <w:r>
          <w:rPr>
            <w:color w:val="1155CC"/>
            <w:u w:val="single"/>
          </w:rPr>
          <w:t>:/</w:t>
        </w:r>
        <w:proofErr w:type="gramEnd"/>
        <w:r>
          <w:rPr>
            <w:color w:val="1155CC"/>
            <w:u w:val="single"/>
          </w:rPr>
          <w:t>/</w:t>
        </w:r>
      </w:hyperlink>
      <w:hyperlink w:history="1">
        <w:r>
          <w:rPr>
            <w:color w:val="1155CC"/>
            <w:u w:val="single"/>
          </w:rPr>
          <w:t>www</w:t>
        </w:r>
      </w:hyperlink>
      <w:hyperlink w:history="1">
        <w:r>
          <w:rPr>
            <w:color w:val="1155CC"/>
            <w:u w:val="single"/>
          </w:rPr>
          <w:t>.</w:t>
        </w:r>
      </w:hyperlink>
      <w:hyperlink w:history="1">
        <w:proofErr w:type="gramStart"/>
        <w:r>
          <w:rPr>
            <w:color w:val="1155CC"/>
            <w:u w:val="single"/>
          </w:rPr>
          <w:t>imagemagick</w:t>
        </w:r>
        <w:proofErr w:type="gramEnd"/>
      </w:hyperlink>
      <w:hyperlink w:history="1">
        <w:r>
          <w:rPr>
            <w:color w:val="1155CC"/>
            <w:u w:val="single"/>
          </w:rPr>
          <w:t>.</w:t>
        </w:r>
      </w:hyperlink>
      <w:hyperlink w:history="1">
        <w:proofErr w:type="gramStart"/>
        <w:r>
          <w:rPr>
            <w:color w:val="1155CC"/>
            <w:u w:val="single"/>
          </w:rPr>
          <w:t>org</w:t>
        </w:r>
      </w:hyperlink>
      <w:hyperlink w:history="1">
        <w:r>
          <w:rPr>
            <w:color w:val="1155CC"/>
            <w:u w:val="single"/>
          </w:rPr>
          <w:t>/</w:t>
        </w:r>
      </w:hyperlink>
      <w:hyperlink w:history="1">
        <w:r>
          <w:rPr>
            <w:color w:val="1155CC"/>
            <w:u w:val="single"/>
          </w:rPr>
          <w:t>script</w:t>
        </w:r>
      </w:hyperlink>
      <w:hyperlink w:history="1">
        <w:r>
          <w:rPr>
            <w:color w:val="1155CC"/>
            <w:u w:val="single"/>
          </w:rPr>
          <w:t>/</w:t>
        </w:r>
      </w:hyperlink>
      <w:hyperlink w:history="1">
        <w:r>
          <w:rPr>
            <w:color w:val="1155CC"/>
            <w:u w:val="single"/>
          </w:rPr>
          <w:t>index</w:t>
        </w:r>
        <w:proofErr w:type="gramEnd"/>
      </w:hyperlink>
      <w:hyperlink w:history="1">
        <w:r>
          <w:rPr>
            <w:color w:val="1155CC"/>
            <w:u w:val="single"/>
          </w:rPr>
          <w:t>.</w:t>
        </w:r>
      </w:hyperlink>
      <w:hyperlink w:history="1">
        <w:proofErr w:type="gramStart"/>
        <w:r>
          <w:rPr>
            <w:color w:val="1155CC"/>
            <w:u w:val="single"/>
          </w:rPr>
          <w:t>php</w:t>
        </w:r>
        <w:proofErr w:type="gramEnd"/>
      </w:hyperlink>
      <w:hyperlink w:history="1">
        <w:r>
          <w:rPr>
            <w:color w:val="1155CC"/>
            <w:u w:val="single"/>
          </w:rPr>
          <w:t>&gt;.</w:t>
        </w:r>
      </w:hyperlink>
    </w:p>
    <w:p w14:paraId="0B575DCD" w14:textId="77777777" w:rsidR="00C82781" w:rsidRDefault="00C82781">
      <w:pPr>
        <w:pBdr>
          <w:top w:val="nil"/>
          <w:left w:val="nil"/>
          <w:bottom w:val="nil"/>
          <w:right w:val="nil"/>
          <w:between w:val="nil"/>
          <w:bar w:val="nil"/>
        </w:pBdr>
        <w:rPr>
          <w:sz w:val="24"/>
          <w:szCs w:val="24"/>
        </w:rPr>
      </w:pPr>
    </w:p>
    <w:p w14:paraId="31B6266A" w14:textId="77777777" w:rsidR="00C82781" w:rsidRDefault="00132843">
      <w:pPr>
        <w:pBdr>
          <w:top w:val="nil"/>
          <w:left w:val="nil"/>
          <w:bottom w:val="nil"/>
          <w:right w:val="nil"/>
          <w:between w:val="nil"/>
          <w:bar w:val="nil"/>
        </w:pBdr>
      </w:pPr>
      <w:r>
        <w:t xml:space="preserve">Drake, Fred L., Jr. "Python V2.7.3 Documentation." </w:t>
      </w:r>
      <w:proofErr w:type="gramStart"/>
      <w:r>
        <w:rPr>
          <w:i/>
          <w:iCs/>
        </w:rPr>
        <w:t>Overview â”</w:t>
      </w:r>
      <w:r>
        <w:t>.</w:t>
      </w:r>
      <w:proofErr w:type="gramEnd"/>
      <w:r>
        <w:t xml:space="preserve"> Python Software Foundation, 19</w:t>
      </w:r>
      <w:r>
        <w:tab/>
      </w:r>
      <w:r>
        <w:tab/>
        <w:t xml:space="preserve">Sept. 2012. </w:t>
      </w:r>
      <w:proofErr w:type="gramStart"/>
      <w:r>
        <w:t>Web.</w:t>
      </w:r>
      <w:proofErr w:type="gramEnd"/>
      <w:r>
        <w:t xml:space="preserve"> 20 Sept. 2012. &lt;</w:t>
      </w:r>
      <w:hyperlink w:history="1">
        <w:r>
          <w:rPr>
            <w:color w:val="1155CC"/>
            <w:u w:val="single"/>
          </w:rPr>
          <w:t>http</w:t>
        </w:r>
      </w:hyperlink>
      <w:hyperlink w:history="1">
        <w:proofErr w:type="gramStart"/>
        <w:r>
          <w:rPr>
            <w:color w:val="1155CC"/>
            <w:u w:val="single"/>
          </w:rPr>
          <w:t>:/</w:t>
        </w:r>
        <w:proofErr w:type="gramEnd"/>
        <w:r>
          <w:rPr>
            <w:color w:val="1155CC"/>
            <w:u w:val="single"/>
          </w:rPr>
          <w:t>/</w:t>
        </w:r>
      </w:hyperlink>
      <w:hyperlink w:history="1">
        <w:r>
          <w:rPr>
            <w:color w:val="1155CC"/>
            <w:u w:val="single"/>
          </w:rPr>
          <w:t>docs</w:t>
        </w:r>
      </w:hyperlink>
      <w:hyperlink w:history="1">
        <w:r>
          <w:rPr>
            <w:color w:val="1155CC"/>
            <w:u w:val="single"/>
          </w:rPr>
          <w:t>.</w:t>
        </w:r>
      </w:hyperlink>
      <w:hyperlink w:history="1">
        <w:proofErr w:type="gramStart"/>
        <w:r>
          <w:rPr>
            <w:color w:val="1155CC"/>
            <w:u w:val="single"/>
          </w:rPr>
          <w:t>python</w:t>
        </w:r>
        <w:proofErr w:type="gramEnd"/>
      </w:hyperlink>
      <w:hyperlink w:history="1">
        <w:r>
          <w:rPr>
            <w:color w:val="1155CC"/>
            <w:u w:val="single"/>
          </w:rPr>
          <w:t>.</w:t>
        </w:r>
      </w:hyperlink>
      <w:hyperlink w:history="1">
        <w:proofErr w:type="gramStart"/>
        <w:r>
          <w:rPr>
            <w:color w:val="1155CC"/>
            <w:u w:val="single"/>
          </w:rPr>
          <w:t>org</w:t>
        </w:r>
        <w:proofErr w:type="gramEnd"/>
      </w:hyperlink>
      <w:hyperlink w:history="1">
        <w:r>
          <w:rPr>
            <w:color w:val="1155CC"/>
            <w:u w:val="single"/>
          </w:rPr>
          <w:t>/&gt;.</w:t>
        </w:r>
      </w:hyperlink>
    </w:p>
    <w:p w14:paraId="33EC790A" w14:textId="77777777" w:rsidR="00C82781" w:rsidRDefault="00C82781">
      <w:pPr>
        <w:pBdr>
          <w:top w:val="nil"/>
          <w:left w:val="nil"/>
          <w:bottom w:val="nil"/>
          <w:right w:val="nil"/>
          <w:between w:val="nil"/>
          <w:bar w:val="nil"/>
        </w:pBdr>
      </w:pPr>
    </w:p>
    <w:p w14:paraId="11EC47E2" w14:textId="77777777" w:rsidR="00C82781" w:rsidRDefault="00132843">
      <w:pPr>
        <w:pBdr>
          <w:top w:val="nil"/>
          <w:left w:val="nil"/>
          <w:bottom w:val="nil"/>
          <w:right w:val="nil"/>
          <w:between w:val="nil"/>
          <w:bar w:val="nil"/>
        </w:pBdr>
        <w:rPr>
          <w:shd w:val="solid" w:color="FFFFFF" w:fill="FFFFFF"/>
        </w:rPr>
      </w:pPr>
      <w:proofErr w:type="gramStart"/>
      <w:r>
        <w:rPr>
          <w:shd w:val="solid" w:color="FFFFFF" w:fill="FFFFFF"/>
        </w:rPr>
        <w:t>"Python Imaging Library Handbook."</w:t>
      </w:r>
      <w:proofErr w:type="gramEnd"/>
      <w:r>
        <w:rPr>
          <w:shd w:val="solid" w:color="FFFFFF" w:fill="FFFFFF"/>
        </w:rPr>
        <w:t xml:space="preserve"> </w:t>
      </w:r>
      <w:proofErr w:type="gramStart"/>
      <w:r>
        <w:rPr>
          <w:i/>
          <w:iCs/>
          <w:shd w:val="solid" w:color="FFFFFF" w:fill="FFFFFF"/>
        </w:rPr>
        <w:t>Python Imaging Library Handbook</w:t>
      </w:r>
      <w:r>
        <w:rPr>
          <w:shd w:val="solid" w:color="FFFFFF" w:fill="FFFFFF"/>
        </w:rPr>
        <w:t>.</w:t>
      </w:r>
      <w:proofErr w:type="gramEnd"/>
      <w:r>
        <w:rPr>
          <w:shd w:val="solid" w:color="FFFFFF" w:fill="FFFFFF"/>
        </w:rPr>
        <w:t xml:space="preserve"> Pythonware.com, </w:t>
      </w:r>
    </w:p>
    <w:p w14:paraId="308E5503" w14:textId="77777777" w:rsidR="00C82781" w:rsidRDefault="00132843">
      <w:pPr>
        <w:pBdr>
          <w:top w:val="nil"/>
          <w:left w:val="nil"/>
          <w:bottom w:val="nil"/>
          <w:right w:val="nil"/>
          <w:between w:val="nil"/>
          <w:bar w:val="nil"/>
        </w:pBdr>
        <w:rPr>
          <w:shd w:val="solid" w:color="FFFFFF" w:fill="FFFFFF"/>
        </w:rPr>
      </w:pPr>
      <w:r>
        <w:rPr>
          <w:shd w:val="solid" w:color="FFFFFF" w:fill="FFFFFF"/>
        </w:rPr>
        <w:t xml:space="preserve">6 May 2005. </w:t>
      </w:r>
      <w:proofErr w:type="gramStart"/>
      <w:r>
        <w:rPr>
          <w:shd w:val="solid" w:color="FFFFFF" w:fill="FFFFFF"/>
        </w:rPr>
        <w:t>Web.</w:t>
      </w:r>
      <w:proofErr w:type="gramEnd"/>
      <w:r>
        <w:rPr>
          <w:shd w:val="solid" w:color="FFFFFF" w:fill="FFFFFF"/>
        </w:rPr>
        <w:t xml:space="preserve"> 20 </w:t>
      </w:r>
      <w:r>
        <w:rPr>
          <w:shd w:val="solid" w:color="FFFFFF" w:fill="FFFFFF"/>
        </w:rPr>
        <w:tab/>
        <w:t>Sept. 2012. &lt;http://www.pythonware.com/library/pil/handbook/index.htm&gt;.</w:t>
      </w:r>
    </w:p>
    <w:p w14:paraId="5F60187F" w14:textId="77777777" w:rsidR="00C82781" w:rsidRDefault="00C82781">
      <w:pPr>
        <w:pBdr>
          <w:top w:val="nil"/>
          <w:left w:val="nil"/>
          <w:bottom w:val="nil"/>
          <w:right w:val="nil"/>
          <w:between w:val="nil"/>
          <w:bar w:val="nil"/>
        </w:pBdr>
        <w:ind w:left="5760"/>
      </w:pPr>
    </w:p>
    <w:p w14:paraId="7AABF1D3" w14:textId="77777777" w:rsidR="001E43C3" w:rsidRDefault="00132843" w:rsidP="00672302">
      <w:pPr>
        <w:pBdr>
          <w:top w:val="nil"/>
          <w:left w:val="nil"/>
          <w:bottom w:val="nil"/>
          <w:right w:val="nil"/>
          <w:between w:val="nil"/>
          <w:bar w:val="nil"/>
        </w:pBdr>
        <w:rPr>
          <w:shd w:val="solid" w:color="FFFFFF" w:fill="FFFFFF"/>
        </w:rPr>
      </w:pPr>
      <w:proofErr w:type="gramStart"/>
      <w:r>
        <w:rPr>
          <w:shd w:val="solid" w:color="FFFFFF" w:fill="FFFFFF"/>
        </w:rPr>
        <w:t xml:space="preserve">Li, </w:t>
      </w:r>
      <w:proofErr w:type="spellStart"/>
      <w:r>
        <w:rPr>
          <w:shd w:val="solid" w:color="FFFFFF" w:fill="FFFFFF"/>
        </w:rPr>
        <w:t>Ze-Nian</w:t>
      </w:r>
      <w:proofErr w:type="spellEnd"/>
      <w:r>
        <w:rPr>
          <w:shd w:val="solid" w:color="FFFFFF" w:fill="FFFFFF"/>
        </w:rPr>
        <w:t>, and Mark S. Drew.</w:t>
      </w:r>
      <w:proofErr w:type="gramEnd"/>
      <w:r>
        <w:rPr>
          <w:shd w:val="solid" w:color="FFFFFF" w:fill="FFFFFF"/>
        </w:rPr>
        <w:t xml:space="preserve"> </w:t>
      </w:r>
      <w:proofErr w:type="gramStart"/>
      <w:r>
        <w:rPr>
          <w:i/>
          <w:iCs/>
          <w:shd w:val="solid" w:color="FFFFFF" w:fill="FFFFFF"/>
        </w:rPr>
        <w:t>Fundamentals of Multimedia</w:t>
      </w:r>
      <w:r>
        <w:rPr>
          <w:shd w:val="solid" w:color="FFFFFF" w:fill="FFFFFF"/>
        </w:rPr>
        <w:t>.</w:t>
      </w:r>
      <w:proofErr w:type="gramEnd"/>
      <w:r>
        <w:rPr>
          <w:shd w:val="solid" w:color="FFFFFF" w:fill="FFFFFF"/>
        </w:rPr>
        <w:t xml:space="preserve"> Upper Saddle River, NJ: Pearson</w:t>
      </w:r>
      <w:r>
        <w:rPr>
          <w:shd w:val="solid" w:color="FFFFFF" w:fill="FFFFFF"/>
        </w:rPr>
        <w:tab/>
      </w:r>
      <w:r>
        <w:rPr>
          <w:shd w:val="solid" w:color="FFFFFF" w:fill="FFFFFF"/>
        </w:rPr>
        <w:tab/>
        <w:t>Prentice Hall, 2004. Print.</w:t>
      </w:r>
    </w:p>
    <w:p w14:paraId="0811B566" w14:textId="77777777" w:rsidR="008E457E" w:rsidRDefault="008E457E" w:rsidP="00672302">
      <w:pPr>
        <w:pBdr>
          <w:top w:val="nil"/>
          <w:left w:val="nil"/>
          <w:bottom w:val="nil"/>
          <w:right w:val="nil"/>
          <w:between w:val="nil"/>
          <w:bar w:val="nil"/>
        </w:pBdr>
        <w:rPr>
          <w:shd w:val="solid" w:color="FFFFFF" w:fill="FFFFFF"/>
        </w:rPr>
      </w:pPr>
    </w:p>
    <w:p w14:paraId="018D0C19" w14:textId="31692796" w:rsidR="00C82781" w:rsidRPr="001E43C3" w:rsidRDefault="00132843" w:rsidP="00672302">
      <w:pPr>
        <w:pBdr>
          <w:top w:val="nil"/>
          <w:left w:val="nil"/>
          <w:bottom w:val="nil"/>
          <w:right w:val="nil"/>
          <w:between w:val="nil"/>
          <w:bar w:val="nil"/>
        </w:pBdr>
        <w:rPr>
          <w:shd w:val="solid" w:color="FFFFFF" w:fill="FFFFFF"/>
        </w:rPr>
      </w:pPr>
      <w:r>
        <w:rPr>
          <w:b/>
          <w:bCs/>
          <w:sz w:val="24"/>
          <w:szCs w:val="24"/>
        </w:rPr>
        <w:lastRenderedPageBreak/>
        <w:t>Appendix</w:t>
      </w:r>
      <w:r>
        <w:rPr>
          <w:sz w:val="24"/>
          <w:szCs w:val="24"/>
        </w:rPr>
        <w:t>:</w:t>
      </w:r>
    </w:p>
    <w:p w14:paraId="48ACCB62" w14:textId="77777777" w:rsidR="00672302" w:rsidRDefault="00672302" w:rsidP="00672302">
      <w:pPr>
        <w:pBdr>
          <w:top w:val="nil"/>
          <w:left w:val="nil"/>
          <w:bottom w:val="nil"/>
          <w:right w:val="nil"/>
          <w:between w:val="nil"/>
          <w:bar w:val="nil"/>
        </w:pBdr>
        <w:rPr>
          <w:sz w:val="24"/>
          <w:szCs w:val="24"/>
        </w:rPr>
      </w:pPr>
    </w:p>
    <w:p w14:paraId="35C6417D" w14:textId="5E508DA6" w:rsidR="00672302" w:rsidRDefault="00672302" w:rsidP="00672302">
      <w:pPr>
        <w:pBdr>
          <w:top w:val="nil"/>
          <w:left w:val="nil"/>
          <w:bottom w:val="nil"/>
          <w:right w:val="nil"/>
          <w:between w:val="nil"/>
          <w:bar w:val="nil"/>
        </w:pBdr>
        <w:rPr>
          <w:sz w:val="24"/>
          <w:szCs w:val="24"/>
        </w:rPr>
      </w:pPr>
      <w:r w:rsidRPr="00672302">
        <w:rPr>
          <w:b/>
          <w:sz w:val="24"/>
          <w:szCs w:val="24"/>
        </w:rPr>
        <w:t>A1</w:t>
      </w:r>
      <w:r>
        <w:rPr>
          <w:sz w:val="24"/>
          <w:szCs w:val="24"/>
        </w:rPr>
        <w:t xml:space="preserve">: </w:t>
      </w:r>
      <w:r w:rsidR="000952F9">
        <w:rPr>
          <w:sz w:val="24"/>
          <w:szCs w:val="24"/>
        </w:rPr>
        <w:t>Color Model Transform Equations</w:t>
      </w:r>
    </w:p>
    <w:p w14:paraId="7DEEBF14" w14:textId="11CB35D9"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RGB_to_XYZ</w:t>
      </w:r>
      <w:proofErr w:type="spellEnd"/>
      <w:r w:rsidRPr="00672302">
        <w:rPr>
          <w:sz w:val="24"/>
          <w:szCs w:val="24"/>
        </w:rPr>
        <w:t>(r, g, b):</w:t>
      </w:r>
    </w:p>
    <w:p w14:paraId="4B256338" w14:textId="77777777" w:rsidR="00672302" w:rsidRPr="008A483C" w:rsidRDefault="00672302" w:rsidP="00672302">
      <w:pPr>
        <w:pBdr>
          <w:top w:val="nil"/>
          <w:left w:val="nil"/>
          <w:bottom w:val="nil"/>
          <w:right w:val="nil"/>
          <w:between w:val="nil"/>
          <w:bar w:val="nil"/>
        </w:pBdr>
        <w:rPr>
          <w:sz w:val="24"/>
          <w:szCs w:val="24"/>
          <w:lang w:val="fr-FR"/>
        </w:rPr>
      </w:pPr>
      <w:r w:rsidRPr="00672302">
        <w:rPr>
          <w:sz w:val="24"/>
          <w:szCs w:val="24"/>
        </w:rPr>
        <w:t xml:space="preserve">    </w:t>
      </w:r>
      <w:r w:rsidRPr="008A483C">
        <w:rPr>
          <w:sz w:val="24"/>
          <w:szCs w:val="24"/>
          <w:lang w:val="fr-FR"/>
        </w:rPr>
        <w:t>x = 0.607 * r + 0.174 * g + 0.200 * b</w:t>
      </w:r>
    </w:p>
    <w:p w14:paraId="745C260B"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y = 0.299 * r + 0.587 * g + 0.114 * b</w:t>
      </w:r>
    </w:p>
    <w:p w14:paraId="0E2C77E0"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z =             0.066 * g + 1.116 * b</w:t>
      </w:r>
    </w:p>
    <w:p w14:paraId="5AFF73DC" w14:textId="77777777" w:rsidR="00672302" w:rsidRPr="00672302" w:rsidRDefault="00672302" w:rsidP="00672302">
      <w:pPr>
        <w:pBdr>
          <w:top w:val="nil"/>
          <w:left w:val="nil"/>
          <w:bottom w:val="nil"/>
          <w:right w:val="nil"/>
          <w:between w:val="nil"/>
          <w:bar w:val="nil"/>
        </w:pBdr>
        <w:rPr>
          <w:sz w:val="24"/>
          <w:szCs w:val="24"/>
        </w:rPr>
      </w:pPr>
      <w:r w:rsidRPr="008A483C">
        <w:rPr>
          <w:sz w:val="24"/>
          <w:szCs w:val="24"/>
          <w:lang w:val="fr-FR"/>
        </w:rPr>
        <w:t xml:space="preserve">    </w:t>
      </w:r>
      <w:proofErr w:type="gramStart"/>
      <w:r w:rsidRPr="00672302">
        <w:rPr>
          <w:sz w:val="24"/>
          <w:szCs w:val="24"/>
        </w:rPr>
        <w:t>return</w:t>
      </w:r>
      <w:proofErr w:type="gramEnd"/>
      <w:r w:rsidRPr="00672302">
        <w:rPr>
          <w:sz w:val="24"/>
          <w:szCs w:val="24"/>
        </w:rPr>
        <w:t xml:space="preserve"> (x, y, z)</w:t>
      </w:r>
    </w:p>
    <w:p w14:paraId="150CB490" w14:textId="77777777" w:rsidR="00672302" w:rsidRPr="00672302" w:rsidRDefault="00672302" w:rsidP="00672302">
      <w:pPr>
        <w:pBdr>
          <w:top w:val="nil"/>
          <w:left w:val="nil"/>
          <w:bottom w:val="nil"/>
          <w:right w:val="nil"/>
          <w:between w:val="nil"/>
          <w:bar w:val="nil"/>
        </w:pBdr>
        <w:rPr>
          <w:sz w:val="24"/>
          <w:szCs w:val="24"/>
        </w:rPr>
      </w:pPr>
    </w:p>
    <w:p w14:paraId="2377B289" w14:textId="1FE82AAD"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RGB_to_CMY</w:t>
      </w:r>
      <w:proofErr w:type="spellEnd"/>
      <w:r w:rsidRPr="00672302">
        <w:rPr>
          <w:sz w:val="24"/>
          <w:szCs w:val="24"/>
        </w:rPr>
        <w:t>(r, g, b):</w:t>
      </w:r>
    </w:p>
    <w:p w14:paraId="4208EA6A"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return</w:t>
      </w:r>
      <w:proofErr w:type="gramEnd"/>
      <w:r w:rsidRPr="00672302">
        <w:rPr>
          <w:sz w:val="24"/>
          <w:szCs w:val="24"/>
        </w:rPr>
        <w:t xml:space="preserve"> (1 - r, 1 - g, 1 - b)</w:t>
      </w:r>
    </w:p>
    <w:p w14:paraId="6B15CAA2" w14:textId="77777777" w:rsidR="00672302" w:rsidRPr="00672302" w:rsidRDefault="00672302" w:rsidP="00672302">
      <w:pPr>
        <w:pBdr>
          <w:top w:val="nil"/>
          <w:left w:val="nil"/>
          <w:bottom w:val="nil"/>
          <w:right w:val="nil"/>
          <w:between w:val="nil"/>
          <w:bar w:val="nil"/>
        </w:pBdr>
        <w:rPr>
          <w:sz w:val="24"/>
          <w:szCs w:val="24"/>
        </w:rPr>
      </w:pPr>
    </w:p>
    <w:p w14:paraId="3E0B98CB" w14:textId="28BA00E5"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RGB_to_YUV</w:t>
      </w:r>
      <w:proofErr w:type="spellEnd"/>
      <w:r w:rsidRPr="00672302">
        <w:rPr>
          <w:sz w:val="24"/>
          <w:szCs w:val="24"/>
        </w:rPr>
        <w:t>(r, g, b):</w:t>
      </w:r>
    </w:p>
    <w:p w14:paraId="5DF18BF8" w14:textId="77777777" w:rsidR="00672302" w:rsidRPr="008A483C" w:rsidRDefault="00672302" w:rsidP="00672302">
      <w:pPr>
        <w:pBdr>
          <w:top w:val="nil"/>
          <w:left w:val="nil"/>
          <w:bottom w:val="nil"/>
          <w:right w:val="nil"/>
          <w:between w:val="nil"/>
          <w:bar w:val="nil"/>
        </w:pBdr>
        <w:rPr>
          <w:sz w:val="24"/>
          <w:szCs w:val="24"/>
          <w:lang w:val="fr-FR"/>
        </w:rPr>
      </w:pPr>
      <w:r w:rsidRPr="00672302">
        <w:rPr>
          <w:sz w:val="24"/>
          <w:szCs w:val="24"/>
        </w:rPr>
        <w:t xml:space="preserve">    </w:t>
      </w:r>
      <w:r w:rsidRPr="008A483C">
        <w:rPr>
          <w:sz w:val="24"/>
          <w:szCs w:val="24"/>
          <w:lang w:val="fr-FR"/>
        </w:rPr>
        <w:t>y =  0.299 * r +  0.587 * g +  0.144 * b</w:t>
      </w:r>
    </w:p>
    <w:p w14:paraId="16939C56"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u = -0.299 * r + -0.587 * g +  0.886 * b</w:t>
      </w:r>
    </w:p>
    <w:p w14:paraId="37E150A8"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v =  0.701 * r + -0.587 * g + -0.114 * b</w:t>
      </w:r>
    </w:p>
    <w:p w14:paraId="59E00676" w14:textId="77777777" w:rsidR="00672302" w:rsidRPr="00672302" w:rsidRDefault="00672302" w:rsidP="00672302">
      <w:pPr>
        <w:pBdr>
          <w:top w:val="nil"/>
          <w:left w:val="nil"/>
          <w:bottom w:val="nil"/>
          <w:right w:val="nil"/>
          <w:between w:val="nil"/>
          <w:bar w:val="nil"/>
        </w:pBdr>
        <w:rPr>
          <w:sz w:val="24"/>
          <w:szCs w:val="24"/>
        </w:rPr>
      </w:pPr>
      <w:r w:rsidRPr="008A483C">
        <w:rPr>
          <w:sz w:val="24"/>
          <w:szCs w:val="24"/>
          <w:lang w:val="fr-FR"/>
        </w:rPr>
        <w:t xml:space="preserve">    </w:t>
      </w:r>
      <w:proofErr w:type="gramStart"/>
      <w:r w:rsidRPr="00672302">
        <w:rPr>
          <w:sz w:val="24"/>
          <w:szCs w:val="24"/>
        </w:rPr>
        <w:t>return</w:t>
      </w:r>
      <w:proofErr w:type="gramEnd"/>
      <w:r w:rsidRPr="00672302">
        <w:rPr>
          <w:sz w:val="24"/>
          <w:szCs w:val="24"/>
        </w:rPr>
        <w:t xml:space="preserve"> (y, u, v)</w:t>
      </w:r>
    </w:p>
    <w:p w14:paraId="0264B703" w14:textId="77777777" w:rsidR="00672302" w:rsidRPr="00672302" w:rsidRDefault="00672302" w:rsidP="00672302">
      <w:pPr>
        <w:pBdr>
          <w:top w:val="nil"/>
          <w:left w:val="nil"/>
          <w:bottom w:val="nil"/>
          <w:right w:val="nil"/>
          <w:between w:val="nil"/>
          <w:bar w:val="nil"/>
        </w:pBdr>
        <w:rPr>
          <w:sz w:val="24"/>
          <w:szCs w:val="24"/>
        </w:rPr>
      </w:pPr>
    </w:p>
    <w:p w14:paraId="6CCD8EE8" w14:textId="48FAA568"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RGB_to_YIQ</w:t>
      </w:r>
      <w:proofErr w:type="spellEnd"/>
      <w:r w:rsidRPr="00672302">
        <w:rPr>
          <w:sz w:val="24"/>
          <w:szCs w:val="24"/>
        </w:rPr>
        <w:t>(r, g, b):</w:t>
      </w:r>
    </w:p>
    <w:p w14:paraId="24F0498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y </w:t>
      </w:r>
      <w:proofErr w:type="gramStart"/>
      <w:r w:rsidRPr="00672302">
        <w:rPr>
          <w:sz w:val="24"/>
          <w:szCs w:val="24"/>
        </w:rPr>
        <w:t>=  0.299</w:t>
      </w:r>
      <w:proofErr w:type="gramEnd"/>
      <w:r w:rsidRPr="00672302">
        <w:rPr>
          <w:sz w:val="24"/>
          <w:szCs w:val="24"/>
        </w:rPr>
        <w:t xml:space="preserve"> * r +  0.587 * g +  0.144 * b</w:t>
      </w:r>
    </w:p>
    <w:p w14:paraId="31428CF3"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r w:rsidRPr="00672302">
        <w:rPr>
          <w:sz w:val="24"/>
          <w:szCs w:val="24"/>
        </w:rPr>
        <w:t>i</w:t>
      </w:r>
      <w:proofErr w:type="spellEnd"/>
      <w:r w:rsidRPr="00672302">
        <w:rPr>
          <w:sz w:val="24"/>
          <w:szCs w:val="24"/>
        </w:rPr>
        <w:t xml:space="preserve"> = 0.595879 * r + -0.274133 * g + -0.321746 * b</w:t>
      </w:r>
    </w:p>
    <w:p w14:paraId="6126213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q = 0.211205 * r + -0.523083 * g + 0.311878 * b</w:t>
      </w:r>
    </w:p>
    <w:p w14:paraId="0ED60EA2"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return</w:t>
      </w:r>
      <w:proofErr w:type="gramEnd"/>
      <w:r w:rsidRPr="00672302">
        <w:rPr>
          <w:sz w:val="24"/>
          <w:szCs w:val="24"/>
        </w:rPr>
        <w:t xml:space="preserve"> (y, </w:t>
      </w:r>
      <w:proofErr w:type="spellStart"/>
      <w:r w:rsidRPr="00672302">
        <w:rPr>
          <w:sz w:val="24"/>
          <w:szCs w:val="24"/>
        </w:rPr>
        <w:t>i</w:t>
      </w:r>
      <w:proofErr w:type="spellEnd"/>
      <w:r w:rsidRPr="00672302">
        <w:rPr>
          <w:sz w:val="24"/>
          <w:szCs w:val="24"/>
        </w:rPr>
        <w:t>, q)</w:t>
      </w:r>
    </w:p>
    <w:p w14:paraId="44FC1ECA" w14:textId="77777777" w:rsidR="00672302" w:rsidRPr="00672302" w:rsidRDefault="00672302" w:rsidP="00672302">
      <w:pPr>
        <w:pBdr>
          <w:top w:val="nil"/>
          <w:left w:val="nil"/>
          <w:bottom w:val="nil"/>
          <w:right w:val="nil"/>
          <w:between w:val="nil"/>
          <w:bar w:val="nil"/>
        </w:pBdr>
        <w:rPr>
          <w:sz w:val="24"/>
          <w:szCs w:val="24"/>
        </w:rPr>
      </w:pPr>
    </w:p>
    <w:p w14:paraId="1735FF3B" w14:textId="52A86E1B"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RGB_to_YCbCr</w:t>
      </w:r>
      <w:proofErr w:type="spellEnd"/>
      <w:r w:rsidRPr="00672302">
        <w:rPr>
          <w:sz w:val="24"/>
          <w:szCs w:val="24"/>
        </w:rPr>
        <w:t>(r, g, b):</w:t>
      </w:r>
    </w:p>
    <w:p w14:paraId="0D8D37BA"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y </w:t>
      </w:r>
      <w:proofErr w:type="gramStart"/>
      <w:r w:rsidRPr="00672302">
        <w:rPr>
          <w:sz w:val="24"/>
          <w:szCs w:val="24"/>
        </w:rPr>
        <w:t>=  0.299</w:t>
      </w:r>
      <w:proofErr w:type="gramEnd"/>
      <w:r w:rsidRPr="00672302">
        <w:rPr>
          <w:sz w:val="24"/>
          <w:szCs w:val="24"/>
        </w:rPr>
        <w:t xml:space="preserve"> * r +  0.587 * g +  0.144 * b</w:t>
      </w:r>
    </w:p>
    <w:p w14:paraId="7D9FA45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proofErr w:type="gramStart"/>
      <w:r w:rsidRPr="00672302">
        <w:rPr>
          <w:sz w:val="24"/>
          <w:szCs w:val="24"/>
        </w:rPr>
        <w:t>cb</w:t>
      </w:r>
      <w:proofErr w:type="spellEnd"/>
      <w:proofErr w:type="gramEnd"/>
      <w:r w:rsidRPr="00672302">
        <w:rPr>
          <w:sz w:val="24"/>
          <w:szCs w:val="24"/>
        </w:rPr>
        <w:t xml:space="preserve"> = -0.168736 * r + -0.331264 * g + 0.5 * b + 0.5</w:t>
      </w:r>
    </w:p>
    <w:p w14:paraId="7071CD7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proofErr w:type="gramStart"/>
      <w:r w:rsidRPr="00672302">
        <w:rPr>
          <w:sz w:val="24"/>
          <w:szCs w:val="24"/>
        </w:rPr>
        <w:t>cr</w:t>
      </w:r>
      <w:proofErr w:type="spellEnd"/>
      <w:proofErr w:type="gramEnd"/>
      <w:r w:rsidRPr="00672302">
        <w:rPr>
          <w:sz w:val="24"/>
          <w:szCs w:val="24"/>
        </w:rPr>
        <w:t xml:space="preserve"> = 0.5 * r + -0.418688 * g + -0.081312 * b + 0.5</w:t>
      </w:r>
    </w:p>
    <w:p w14:paraId="58E533B6"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return</w:t>
      </w:r>
      <w:proofErr w:type="gramEnd"/>
      <w:r w:rsidRPr="00672302">
        <w:rPr>
          <w:sz w:val="24"/>
          <w:szCs w:val="24"/>
        </w:rPr>
        <w:t xml:space="preserve"> (y, </w:t>
      </w:r>
      <w:proofErr w:type="spellStart"/>
      <w:r w:rsidRPr="00672302">
        <w:rPr>
          <w:sz w:val="24"/>
          <w:szCs w:val="24"/>
        </w:rPr>
        <w:t>cb</w:t>
      </w:r>
      <w:proofErr w:type="spellEnd"/>
      <w:r w:rsidRPr="00672302">
        <w:rPr>
          <w:sz w:val="24"/>
          <w:szCs w:val="24"/>
        </w:rPr>
        <w:t xml:space="preserve">, </w:t>
      </w:r>
      <w:proofErr w:type="spellStart"/>
      <w:r w:rsidRPr="00672302">
        <w:rPr>
          <w:sz w:val="24"/>
          <w:szCs w:val="24"/>
        </w:rPr>
        <w:t>cr</w:t>
      </w:r>
      <w:proofErr w:type="spellEnd"/>
      <w:r w:rsidRPr="00672302">
        <w:rPr>
          <w:sz w:val="24"/>
          <w:szCs w:val="24"/>
        </w:rPr>
        <w:t>)</w:t>
      </w:r>
    </w:p>
    <w:p w14:paraId="6BFDBE55" w14:textId="77777777" w:rsidR="00672302" w:rsidRPr="00672302" w:rsidRDefault="00672302" w:rsidP="00672302">
      <w:pPr>
        <w:pBdr>
          <w:top w:val="nil"/>
          <w:left w:val="nil"/>
          <w:bottom w:val="nil"/>
          <w:right w:val="nil"/>
          <w:between w:val="nil"/>
          <w:bar w:val="nil"/>
        </w:pBdr>
        <w:rPr>
          <w:sz w:val="24"/>
          <w:szCs w:val="24"/>
        </w:rPr>
      </w:pPr>
    </w:p>
    <w:p w14:paraId="67A8BB34" w14:textId="77777777" w:rsidR="00672302" w:rsidRDefault="00672302" w:rsidP="00672302">
      <w:pPr>
        <w:pBdr>
          <w:top w:val="nil"/>
          <w:left w:val="nil"/>
          <w:bottom w:val="nil"/>
          <w:right w:val="nil"/>
          <w:between w:val="nil"/>
          <w:bar w:val="nil"/>
        </w:pBdr>
        <w:rPr>
          <w:sz w:val="24"/>
          <w:szCs w:val="24"/>
        </w:rPr>
      </w:pPr>
      <w:r w:rsidRPr="00672302">
        <w:rPr>
          <w:sz w:val="24"/>
          <w:szCs w:val="24"/>
        </w:rPr>
        <w:t>DEFAULT_XYZ = 50</w:t>
      </w:r>
    </w:p>
    <w:p w14:paraId="23DB9247" w14:textId="4F2297ED"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RGB_to_LAB</w:t>
      </w:r>
      <w:proofErr w:type="spellEnd"/>
      <w:r w:rsidRPr="00672302">
        <w:rPr>
          <w:sz w:val="24"/>
          <w:szCs w:val="24"/>
        </w:rPr>
        <w:t xml:space="preserve">(r, g, b, </w:t>
      </w:r>
      <w:proofErr w:type="spellStart"/>
      <w:r w:rsidRPr="00672302">
        <w:rPr>
          <w:sz w:val="24"/>
          <w:szCs w:val="24"/>
        </w:rPr>
        <w:t>xn</w:t>
      </w:r>
      <w:proofErr w:type="spellEnd"/>
      <w:r w:rsidRPr="00672302">
        <w:rPr>
          <w:sz w:val="24"/>
          <w:szCs w:val="24"/>
        </w:rPr>
        <w:t xml:space="preserve">=DEFAULT_XYZ, </w:t>
      </w:r>
      <w:proofErr w:type="spellStart"/>
      <w:r w:rsidRPr="00672302">
        <w:rPr>
          <w:sz w:val="24"/>
          <w:szCs w:val="24"/>
        </w:rPr>
        <w:t>yn</w:t>
      </w:r>
      <w:proofErr w:type="spellEnd"/>
      <w:r w:rsidRPr="00672302">
        <w:rPr>
          <w:sz w:val="24"/>
          <w:szCs w:val="24"/>
        </w:rPr>
        <w:t xml:space="preserve">=DEFAULT_XYZ, </w:t>
      </w:r>
      <w:proofErr w:type="spellStart"/>
      <w:proofErr w:type="gramStart"/>
      <w:r w:rsidRPr="00672302">
        <w:rPr>
          <w:sz w:val="24"/>
          <w:szCs w:val="24"/>
        </w:rPr>
        <w:t>zn</w:t>
      </w:r>
      <w:proofErr w:type="spellEnd"/>
      <w:r w:rsidRPr="00672302">
        <w:rPr>
          <w:sz w:val="24"/>
          <w:szCs w:val="24"/>
        </w:rPr>
        <w:t>=</w:t>
      </w:r>
      <w:proofErr w:type="gramEnd"/>
      <w:r w:rsidRPr="00672302">
        <w:rPr>
          <w:sz w:val="24"/>
          <w:szCs w:val="24"/>
        </w:rPr>
        <w:t>DEFAULT_XYZ):</w:t>
      </w:r>
    </w:p>
    <w:p w14:paraId="1A498A21" w14:textId="7D2B375C"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x = 0.3935 * r + 0.3653 * g + 0.1916 * b</w:t>
      </w:r>
    </w:p>
    <w:p w14:paraId="1244D93A"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y = 0.2124 * r + 0.7011 * g + 0.0866 * b</w:t>
      </w:r>
    </w:p>
    <w:p w14:paraId="31110C65" w14:textId="751123F9"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z = 0.0187 * r + 0.1119 * g + 0.9582 * b</w:t>
      </w:r>
    </w:p>
    <w:p w14:paraId="76155920"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rel_x</w:t>
      </w:r>
      <w:proofErr w:type="spellEnd"/>
      <w:proofErr w:type="gramEnd"/>
      <w:r w:rsidRPr="008A483C">
        <w:rPr>
          <w:sz w:val="24"/>
          <w:szCs w:val="24"/>
          <w:lang w:val="fr-FR"/>
        </w:rPr>
        <w:t xml:space="preserve"> = (x / </w:t>
      </w:r>
      <w:proofErr w:type="spellStart"/>
      <w:r w:rsidRPr="008A483C">
        <w:rPr>
          <w:sz w:val="24"/>
          <w:szCs w:val="24"/>
          <w:lang w:val="fr-FR"/>
        </w:rPr>
        <w:t>xn</w:t>
      </w:r>
      <w:proofErr w:type="spellEnd"/>
      <w:r w:rsidRPr="008A483C">
        <w:rPr>
          <w:sz w:val="24"/>
          <w:szCs w:val="24"/>
          <w:lang w:val="fr-FR"/>
        </w:rPr>
        <w:t>) ** (1 / 3)</w:t>
      </w:r>
    </w:p>
    <w:p w14:paraId="2C092A0C"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rel_y</w:t>
      </w:r>
      <w:proofErr w:type="spellEnd"/>
      <w:proofErr w:type="gramEnd"/>
      <w:r w:rsidRPr="008A483C">
        <w:rPr>
          <w:sz w:val="24"/>
          <w:szCs w:val="24"/>
          <w:lang w:val="fr-FR"/>
        </w:rPr>
        <w:t xml:space="preserve"> = (y / </w:t>
      </w:r>
      <w:proofErr w:type="spellStart"/>
      <w:r w:rsidRPr="008A483C">
        <w:rPr>
          <w:sz w:val="24"/>
          <w:szCs w:val="24"/>
          <w:lang w:val="fr-FR"/>
        </w:rPr>
        <w:t>yn</w:t>
      </w:r>
      <w:proofErr w:type="spellEnd"/>
      <w:r w:rsidRPr="008A483C">
        <w:rPr>
          <w:sz w:val="24"/>
          <w:szCs w:val="24"/>
          <w:lang w:val="fr-FR"/>
        </w:rPr>
        <w:t>) ** (1 / 3)</w:t>
      </w:r>
    </w:p>
    <w:p w14:paraId="4442779F" w14:textId="2516C1AF"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rel_z</w:t>
      </w:r>
      <w:proofErr w:type="spellEnd"/>
      <w:proofErr w:type="gramEnd"/>
      <w:r w:rsidRPr="008A483C">
        <w:rPr>
          <w:sz w:val="24"/>
          <w:szCs w:val="24"/>
          <w:lang w:val="fr-FR"/>
        </w:rPr>
        <w:t xml:space="preserve"> = (z / </w:t>
      </w:r>
      <w:proofErr w:type="spellStart"/>
      <w:r w:rsidRPr="008A483C">
        <w:rPr>
          <w:sz w:val="24"/>
          <w:szCs w:val="24"/>
          <w:lang w:val="fr-FR"/>
        </w:rPr>
        <w:t>zn</w:t>
      </w:r>
      <w:proofErr w:type="spellEnd"/>
      <w:r w:rsidRPr="008A483C">
        <w:rPr>
          <w:sz w:val="24"/>
          <w:szCs w:val="24"/>
          <w:lang w:val="fr-FR"/>
        </w:rPr>
        <w:t>) ** (1 / 3)</w:t>
      </w:r>
    </w:p>
    <w:p w14:paraId="44F3DC9D"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L = 116 * (</w:t>
      </w:r>
      <w:proofErr w:type="spellStart"/>
      <w:r w:rsidRPr="008A483C">
        <w:rPr>
          <w:sz w:val="24"/>
          <w:szCs w:val="24"/>
          <w:lang w:val="fr-FR"/>
        </w:rPr>
        <w:t>rel_y</w:t>
      </w:r>
      <w:proofErr w:type="spellEnd"/>
      <w:r w:rsidRPr="008A483C">
        <w:rPr>
          <w:sz w:val="24"/>
          <w:szCs w:val="24"/>
          <w:lang w:val="fr-FR"/>
        </w:rPr>
        <w:t>) - 16</w:t>
      </w:r>
    </w:p>
    <w:p w14:paraId="5A63424F"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a = 500 * (</w:t>
      </w:r>
      <w:proofErr w:type="spellStart"/>
      <w:r w:rsidRPr="008A483C">
        <w:rPr>
          <w:sz w:val="24"/>
          <w:szCs w:val="24"/>
          <w:lang w:val="fr-FR"/>
        </w:rPr>
        <w:t>rel_x</w:t>
      </w:r>
      <w:proofErr w:type="spellEnd"/>
      <w:r w:rsidRPr="008A483C">
        <w:rPr>
          <w:sz w:val="24"/>
          <w:szCs w:val="24"/>
          <w:lang w:val="fr-FR"/>
        </w:rPr>
        <w:t xml:space="preserve"> - </w:t>
      </w:r>
      <w:proofErr w:type="spellStart"/>
      <w:r w:rsidRPr="008A483C">
        <w:rPr>
          <w:sz w:val="24"/>
          <w:szCs w:val="24"/>
          <w:lang w:val="fr-FR"/>
        </w:rPr>
        <w:t>rel_y</w:t>
      </w:r>
      <w:proofErr w:type="spellEnd"/>
      <w:r w:rsidRPr="008A483C">
        <w:rPr>
          <w:sz w:val="24"/>
          <w:szCs w:val="24"/>
          <w:lang w:val="fr-FR"/>
        </w:rPr>
        <w:t>)</w:t>
      </w:r>
    </w:p>
    <w:p w14:paraId="1BE4F62B" w14:textId="7DF7C392"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lastRenderedPageBreak/>
        <w:t xml:space="preserve">    b = 500 * (</w:t>
      </w:r>
      <w:proofErr w:type="spellStart"/>
      <w:r w:rsidRPr="008A483C">
        <w:rPr>
          <w:sz w:val="24"/>
          <w:szCs w:val="24"/>
          <w:lang w:val="fr-FR"/>
        </w:rPr>
        <w:t>rel_y</w:t>
      </w:r>
      <w:proofErr w:type="spellEnd"/>
      <w:r w:rsidRPr="008A483C">
        <w:rPr>
          <w:sz w:val="24"/>
          <w:szCs w:val="24"/>
          <w:lang w:val="fr-FR"/>
        </w:rPr>
        <w:t xml:space="preserve"> - </w:t>
      </w:r>
      <w:proofErr w:type="spellStart"/>
      <w:r w:rsidRPr="008A483C">
        <w:rPr>
          <w:sz w:val="24"/>
          <w:szCs w:val="24"/>
          <w:lang w:val="fr-FR"/>
        </w:rPr>
        <w:t>rel_z</w:t>
      </w:r>
      <w:proofErr w:type="spellEnd"/>
      <w:r w:rsidRPr="008A483C">
        <w:rPr>
          <w:sz w:val="24"/>
          <w:szCs w:val="24"/>
          <w:lang w:val="fr-FR"/>
        </w:rPr>
        <w:t>)</w:t>
      </w:r>
    </w:p>
    <w:p w14:paraId="39C48F63" w14:textId="77777777" w:rsidR="00672302" w:rsidRPr="00672302" w:rsidRDefault="00672302" w:rsidP="00672302">
      <w:pPr>
        <w:pBdr>
          <w:top w:val="nil"/>
          <w:left w:val="nil"/>
          <w:bottom w:val="nil"/>
          <w:right w:val="nil"/>
          <w:between w:val="nil"/>
          <w:bar w:val="nil"/>
        </w:pBdr>
        <w:rPr>
          <w:sz w:val="24"/>
          <w:szCs w:val="24"/>
        </w:rPr>
      </w:pPr>
      <w:r w:rsidRPr="008A483C">
        <w:rPr>
          <w:sz w:val="24"/>
          <w:szCs w:val="24"/>
          <w:lang w:val="fr-FR"/>
        </w:rPr>
        <w:t xml:space="preserve">    </w:t>
      </w:r>
      <w:proofErr w:type="gramStart"/>
      <w:r w:rsidRPr="00672302">
        <w:rPr>
          <w:sz w:val="24"/>
          <w:szCs w:val="24"/>
        </w:rPr>
        <w:t>return</w:t>
      </w:r>
      <w:proofErr w:type="gramEnd"/>
      <w:r w:rsidRPr="00672302">
        <w:rPr>
          <w:sz w:val="24"/>
          <w:szCs w:val="24"/>
        </w:rPr>
        <w:t xml:space="preserve"> (L, a, b)</w:t>
      </w:r>
    </w:p>
    <w:p w14:paraId="44BD928B" w14:textId="77777777" w:rsidR="00672302" w:rsidRPr="00672302" w:rsidRDefault="00672302" w:rsidP="00672302">
      <w:pPr>
        <w:pBdr>
          <w:top w:val="nil"/>
          <w:left w:val="nil"/>
          <w:bottom w:val="nil"/>
          <w:right w:val="nil"/>
          <w:between w:val="nil"/>
          <w:bar w:val="nil"/>
        </w:pBdr>
        <w:rPr>
          <w:sz w:val="24"/>
          <w:szCs w:val="24"/>
        </w:rPr>
      </w:pPr>
    </w:p>
    <w:p w14:paraId="37ABC693" w14:textId="2D9DF9A6"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RGB_to_HSL</w:t>
      </w:r>
      <w:proofErr w:type="spellEnd"/>
      <w:r w:rsidRPr="00672302">
        <w:rPr>
          <w:sz w:val="24"/>
          <w:szCs w:val="24"/>
        </w:rPr>
        <w:t>(r, g, b):</w:t>
      </w:r>
    </w:p>
    <w:p w14:paraId="53EDB457" w14:textId="77777777" w:rsidR="00672302" w:rsidRPr="008A483C" w:rsidRDefault="00672302" w:rsidP="00672302">
      <w:pPr>
        <w:pBdr>
          <w:top w:val="nil"/>
          <w:left w:val="nil"/>
          <w:bottom w:val="nil"/>
          <w:right w:val="nil"/>
          <w:between w:val="nil"/>
          <w:bar w:val="nil"/>
        </w:pBdr>
        <w:rPr>
          <w:sz w:val="24"/>
          <w:szCs w:val="24"/>
          <w:lang w:val="fr-FR"/>
        </w:rPr>
      </w:pPr>
      <w:r w:rsidRPr="00672302">
        <w:rPr>
          <w:sz w:val="24"/>
          <w:szCs w:val="24"/>
        </w:rPr>
        <w:t xml:space="preserve">    </w:t>
      </w:r>
      <w:proofErr w:type="gramStart"/>
      <w:r w:rsidRPr="008A483C">
        <w:rPr>
          <w:sz w:val="24"/>
          <w:szCs w:val="24"/>
          <w:lang w:val="fr-FR"/>
        </w:rPr>
        <w:t>max</w:t>
      </w:r>
      <w:proofErr w:type="gramEnd"/>
      <w:r w:rsidRPr="008A483C">
        <w:rPr>
          <w:sz w:val="24"/>
          <w:szCs w:val="24"/>
          <w:lang w:val="fr-FR"/>
        </w:rPr>
        <w:t>_ = max(r, g, b)</w:t>
      </w:r>
    </w:p>
    <w:p w14:paraId="612C5D9F"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gramStart"/>
      <w:r w:rsidRPr="008A483C">
        <w:rPr>
          <w:sz w:val="24"/>
          <w:szCs w:val="24"/>
          <w:lang w:val="fr-FR"/>
        </w:rPr>
        <w:t>min</w:t>
      </w:r>
      <w:proofErr w:type="gramEnd"/>
      <w:r w:rsidRPr="008A483C">
        <w:rPr>
          <w:sz w:val="24"/>
          <w:szCs w:val="24"/>
          <w:lang w:val="fr-FR"/>
        </w:rPr>
        <w:t>_ = min(r, g, b)</w:t>
      </w:r>
    </w:p>
    <w:p w14:paraId="7E108BCD" w14:textId="77777777" w:rsidR="00672302" w:rsidRPr="00672302" w:rsidRDefault="00672302" w:rsidP="00672302">
      <w:pPr>
        <w:pBdr>
          <w:top w:val="nil"/>
          <w:left w:val="nil"/>
          <w:bottom w:val="nil"/>
          <w:right w:val="nil"/>
          <w:between w:val="nil"/>
          <w:bar w:val="nil"/>
        </w:pBdr>
        <w:rPr>
          <w:sz w:val="24"/>
          <w:szCs w:val="24"/>
        </w:rPr>
      </w:pPr>
      <w:r w:rsidRPr="008A483C">
        <w:rPr>
          <w:sz w:val="24"/>
          <w:szCs w:val="24"/>
          <w:lang w:val="fr-FR"/>
        </w:rPr>
        <w:t xml:space="preserve">    </w:t>
      </w:r>
      <w:proofErr w:type="spellStart"/>
      <w:proofErr w:type="gramStart"/>
      <w:r w:rsidRPr="00672302">
        <w:rPr>
          <w:sz w:val="24"/>
          <w:szCs w:val="24"/>
        </w:rPr>
        <w:t>chroma</w:t>
      </w:r>
      <w:proofErr w:type="spellEnd"/>
      <w:proofErr w:type="gramEnd"/>
      <w:r w:rsidRPr="00672302">
        <w:rPr>
          <w:sz w:val="24"/>
          <w:szCs w:val="24"/>
        </w:rPr>
        <w:t xml:space="preserve"> = max_ - min_</w:t>
      </w:r>
    </w:p>
    <w:p w14:paraId="5BD03F04" w14:textId="77777777" w:rsidR="00672302" w:rsidRPr="00672302" w:rsidRDefault="00672302" w:rsidP="00672302">
      <w:pPr>
        <w:pBdr>
          <w:top w:val="nil"/>
          <w:left w:val="nil"/>
          <w:bottom w:val="nil"/>
          <w:right w:val="nil"/>
          <w:between w:val="nil"/>
          <w:bar w:val="nil"/>
        </w:pBdr>
        <w:rPr>
          <w:sz w:val="24"/>
          <w:szCs w:val="24"/>
        </w:rPr>
      </w:pPr>
    </w:p>
    <w:p w14:paraId="5F0E6CEB"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if</w:t>
      </w:r>
      <w:proofErr w:type="gramEnd"/>
      <w:r w:rsidRPr="00672302">
        <w:rPr>
          <w:sz w:val="24"/>
          <w:szCs w:val="24"/>
        </w:rPr>
        <w:t xml:space="preserve"> </w:t>
      </w:r>
      <w:proofErr w:type="spellStart"/>
      <w:r w:rsidRPr="00672302">
        <w:rPr>
          <w:sz w:val="24"/>
          <w:szCs w:val="24"/>
        </w:rPr>
        <w:t>chroma</w:t>
      </w:r>
      <w:proofErr w:type="spellEnd"/>
      <w:r w:rsidRPr="00672302">
        <w:rPr>
          <w:sz w:val="24"/>
          <w:szCs w:val="24"/>
        </w:rPr>
        <w:t xml:space="preserve"> == 0:</w:t>
      </w:r>
    </w:p>
    <w:p w14:paraId="477565D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H = 0 # Hue is undefined</w:t>
      </w:r>
    </w:p>
    <w:p w14:paraId="7DD197B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else</w:t>
      </w:r>
      <w:proofErr w:type="gramEnd"/>
      <w:r w:rsidRPr="00672302">
        <w:rPr>
          <w:sz w:val="24"/>
          <w:szCs w:val="24"/>
        </w:rPr>
        <w:t xml:space="preserve">: </w:t>
      </w:r>
    </w:p>
    <w:p w14:paraId="6CB7204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if</w:t>
      </w:r>
      <w:proofErr w:type="gramEnd"/>
      <w:r w:rsidRPr="00672302">
        <w:rPr>
          <w:sz w:val="24"/>
          <w:szCs w:val="24"/>
        </w:rPr>
        <w:t xml:space="preserve"> max_ == r:</w:t>
      </w:r>
    </w:p>
    <w:p w14:paraId="485F0084"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H = ((g - b) / </w:t>
      </w:r>
      <w:proofErr w:type="spellStart"/>
      <w:r w:rsidRPr="00672302">
        <w:rPr>
          <w:sz w:val="24"/>
          <w:szCs w:val="24"/>
        </w:rPr>
        <w:t>chroma</w:t>
      </w:r>
      <w:proofErr w:type="spellEnd"/>
      <w:r w:rsidRPr="00672302">
        <w:rPr>
          <w:sz w:val="24"/>
          <w:szCs w:val="24"/>
        </w:rPr>
        <w:t>) % 6</w:t>
      </w:r>
    </w:p>
    <w:p w14:paraId="7FA399F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proofErr w:type="gramStart"/>
      <w:r w:rsidRPr="00672302">
        <w:rPr>
          <w:sz w:val="24"/>
          <w:szCs w:val="24"/>
        </w:rPr>
        <w:t>elif</w:t>
      </w:r>
      <w:proofErr w:type="spellEnd"/>
      <w:proofErr w:type="gramEnd"/>
      <w:r w:rsidRPr="00672302">
        <w:rPr>
          <w:sz w:val="24"/>
          <w:szCs w:val="24"/>
        </w:rPr>
        <w:t xml:space="preserve"> max_ == g:</w:t>
      </w:r>
    </w:p>
    <w:p w14:paraId="4257C7D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H = ((b - r) / </w:t>
      </w:r>
      <w:proofErr w:type="spellStart"/>
      <w:r w:rsidRPr="00672302">
        <w:rPr>
          <w:sz w:val="24"/>
          <w:szCs w:val="24"/>
        </w:rPr>
        <w:t>chroma</w:t>
      </w:r>
      <w:proofErr w:type="spellEnd"/>
      <w:r w:rsidRPr="00672302">
        <w:rPr>
          <w:sz w:val="24"/>
          <w:szCs w:val="24"/>
        </w:rPr>
        <w:t>) + 2</w:t>
      </w:r>
    </w:p>
    <w:p w14:paraId="3C9B6FC8"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else</w:t>
      </w:r>
      <w:proofErr w:type="gramEnd"/>
      <w:r w:rsidRPr="00672302">
        <w:rPr>
          <w:sz w:val="24"/>
          <w:szCs w:val="24"/>
        </w:rPr>
        <w:t>:</w:t>
      </w:r>
    </w:p>
    <w:p w14:paraId="321C2738"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H = ((r - g) / </w:t>
      </w:r>
      <w:proofErr w:type="spellStart"/>
      <w:r w:rsidRPr="00672302">
        <w:rPr>
          <w:sz w:val="24"/>
          <w:szCs w:val="24"/>
        </w:rPr>
        <w:t>chroma</w:t>
      </w:r>
      <w:proofErr w:type="spellEnd"/>
      <w:r w:rsidRPr="00672302">
        <w:rPr>
          <w:sz w:val="24"/>
          <w:szCs w:val="24"/>
        </w:rPr>
        <w:t>) + 4</w:t>
      </w:r>
    </w:p>
    <w:p w14:paraId="7D1967D5"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H *= 60</w:t>
      </w:r>
    </w:p>
    <w:p w14:paraId="52B14413" w14:textId="77777777" w:rsidR="00672302" w:rsidRPr="00672302" w:rsidRDefault="00672302" w:rsidP="00672302">
      <w:pPr>
        <w:pBdr>
          <w:top w:val="nil"/>
          <w:left w:val="nil"/>
          <w:bottom w:val="nil"/>
          <w:right w:val="nil"/>
          <w:between w:val="nil"/>
          <w:bar w:val="nil"/>
        </w:pBdr>
        <w:rPr>
          <w:sz w:val="24"/>
          <w:szCs w:val="24"/>
        </w:rPr>
      </w:pPr>
    </w:p>
    <w:p w14:paraId="758D63B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L = (.5) * (max_ + min_)</w:t>
      </w:r>
    </w:p>
    <w:p w14:paraId="4C385DD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if</w:t>
      </w:r>
      <w:proofErr w:type="gramEnd"/>
      <w:r w:rsidRPr="00672302">
        <w:rPr>
          <w:sz w:val="24"/>
          <w:szCs w:val="24"/>
        </w:rPr>
        <w:t xml:space="preserve"> </w:t>
      </w:r>
      <w:proofErr w:type="spellStart"/>
      <w:r w:rsidRPr="00672302">
        <w:rPr>
          <w:sz w:val="24"/>
          <w:szCs w:val="24"/>
        </w:rPr>
        <w:t>chroma</w:t>
      </w:r>
      <w:proofErr w:type="spellEnd"/>
      <w:r w:rsidRPr="00672302">
        <w:rPr>
          <w:sz w:val="24"/>
          <w:szCs w:val="24"/>
        </w:rPr>
        <w:t xml:space="preserve"> == 0:</w:t>
      </w:r>
    </w:p>
    <w:p w14:paraId="2975F294"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S = 0</w:t>
      </w:r>
    </w:p>
    <w:p w14:paraId="2CE7E4F1"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else</w:t>
      </w:r>
      <w:proofErr w:type="gramEnd"/>
      <w:r w:rsidRPr="00672302">
        <w:rPr>
          <w:sz w:val="24"/>
          <w:szCs w:val="24"/>
        </w:rPr>
        <w:t>:</w:t>
      </w:r>
    </w:p>
    <w:p w14:paraId="5746CED6"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S = </w:t>
      </w:r>
      <w:proofErr w:type="spellStart"/>
      <w:r w:rsidRPr="00672302">
        <w:rPr>
          <w:sz w:val="24"/>
          <w:szCs w:val="24"/>
        </w:rPr>
        <w:t>chroma</w:t>
      </w:r>
      <w:proofErr w:type="spellEnd"/>
      <w:r w:rsidRPr="00672302">
        <w:rPr>
          <w:sz w:val="24"/>
          <w:szCs w:val="24"/>
        </w:rPr>
        <w:t xml:space="preserve"> / (1 - </w:t>
      </w:r>
      <w:proofErr w:type="gramStart"/>
      <w:r w:rsidRPr="00672302">
        <w:rPr>
          <w:sz w:val="24"/>
          <w:szCs w:val="24"/>
        </w:rPr>
        <w:t>abs(</w:t>
      </w:r>
      <w:proofErr w:type="gramEnd"/>
      <w:r w:rsidRPr="00672302">
        <w:rPr>
          <w:sz w:val="24"/>
          <w:szCs w:val="24"/>
        </w:rPr>
        <w:t>2 * L - 1))</w:t>
      </w:r>
    </w:p>
    <w:p w14:paraId="5279C70D" w14:textId="77777777" w:rsidR="00672302" w:rsidRPr="00672302" w:rsidRDefault="00672302" w:rsidP="00672302">
      <w:pPr>
        <w:pBdr>
          <w:top w:val="nil"/>
          <w:left w:val="nil"/>
          <w:bottom w:val="nil"/>
          <w:right w:val="nil"/>
          <w:between w:val="nil"/>
          <w:bar w:val="nil"/>
        </w:pBdr>
        <w:rPr>
          <w:sz w:val="24"/>
          <w:szCs w:val="24"/>
        </w:rPr>
      </w:pPr>
    </w:p>
    <w:p w14:paraId="24D6195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return</w:t>
      </w:r>
      <w:proofErr w:type="gramEnd"/>
      <w:r w:rsidRPr="00672302">
        <w:rPr>
          <w:sz w:val="24"/>
          <w:szCs w:val="24"/>
        </w:rPr>
        <w:t xml:space="preserve"> (H, S, L)</w:t>
      </w:r>
    </w:p>
    <w:p w14:paraId="4497BDE1" w14:textId="77777777" w:rsidR="00672302" w:rsidRPr="00672302" w:rsidRDefault="00672302" w:rsidP="00672302">
      <w:pPr>
        <w:pBdr>
          <w:top w:val="nil"/>
          <w:left w:val="nil"/>
          <w:bottom w:val="nil"/>
          <w:right w:val="nil"/>
          <w:between w:val="nil"/>
          <w:bar w:val="nil"/>
        </w:pBdr>
        <w:rPr>
          <w:sz w:val="24"/>
          <w:szCs w:val="24"/>
        </w:rPr>
      </w:pPr>
    </w:p>
    <w:p w14:paraId="4B9BB647" w14:textId="4937FC03"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HSL_to_</w:t>
      </w:r>
      <w:proofErr w:type="gramStart"/>
      <w:r w:rsidRPr="00672302">
        <w:rPr>
          <w:sz w:val="24"/>
          <w:szCs w:val="24"/>
        </w:rPr>
        <w:t>RGB</w:t>
      </w:r>
      <w:proofErr w:type="spellEnd"/>
      <w:r w:rsidRPr="00672302">
        <w:rPr>
          <w:sz w:val="24"/>
          <w:szCs w:val="24"/>
        </w:rPr>
        <w:t>(</w:t>
      </w:r>
      <w:proofErr w:type="gramEnd"/>
      <w:r w:rsidRPr="00672302">
        <w:rPr>
          <w:sz w:val="24"/>
          <w:szCs w:val="24"/>
        </w:rPr>
        <w:t xml:space="preserve">hue, sat, </w:t>
      </w:r>
      <w:proofErr w:type="spellStart"/>
      <w:r w:rsidRPr="00672302">
        <w:rPr>
          <w:sz w:val="24"/>
          <w:szCs w:val="24"/>
        </w:rPr>
        <w:t>lum</w:t>
      </w:r>
      <w:proofErr w:type="spellEnd"/>
      <w:r w:rsidRPr="00672302">
        <w:rPr>
          <w:sz w:val="24"/>
          <w:szCs w:val="24"/>
        </w:rPr>
        <w:t xml:space="preserve">): </w:t>
      </w:r>
    </w:p>
    <w:p w14:paraId="3FA25904" w14:textId="260CFD6C"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proofErr w:type="gramStart"/>
      <w:r w:rsidRPr="00672302">
        <w:rPr>
          <w:sz w:val="24"/>
          <w:szCs w:val="24"/>
        </w:rPr>
        <w:t>chroma</w:t>
      </w:r>
      <w:proofErr w:type="spellEnd"/>
      <w:proofErr w:type="gramEnd"/>
      <w:r w:rsidRPr="00672302">
        <w:rPr>
          <w:sz w:val="24"/>
          <w:szCs w:val="24"/>
        </w:rPr>
        <w:t xml:space="preserve"> = (1 - abs(2 * </w:t>
      </w:r>
      <w:proofErr w:type="spellStart"/>
      <w:r w:rsidRPr="00672302">
        <w:rPr>
          <w:sz w:val="24"/>
          <w:szCs w:val="24"/>
        </w:rPr>
        <w:t>lum</w:t>
      </w:r>
      <w:proofErr w:type="spellEnd"/>
      <w:r w:rsidRPr="00672302">
        <w:rPr>
          <w:sz w:val="24"/>
          <w:szCs w:val="24"/>
        </w:rPr>
        <w:t xml:space="preserve"> - 1) ) * sat</w:t>
      </w:r>
    </w:p>
    <w:p w14:paraId="64708165" w14:textId="72601C49"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r w:rsidRPr="00672302">
        <w:rPr>
          <w:sz w:val="24"/>
          <w:szCs w:val="24"/>
        </w:rPr>
        <w:t>hue_prime</w:t>
      </w:r>
      <w:proofErr w:type="spellEnd"/>
      <w:r w:rsidRPr="00672302">
        <w:rPr>
          <w:sz w:val="24"/>
          <w:szCs w:val="24"/>
        </w:rPr>
        <w:t xml:space="preserve"> = hue / 60</w:t>
      </w:r>
    </w:p>
    <w:p w14:paraId="4B20FD0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x = </w:t>
      </w:r>
      <w:proofErr w:type="spellStart"/>
      <w:r w:rsidRPr="00672302">
        <w:rPr>
          <w:sz w:val="24"/>
          <w:szCs w:val="24"/>
        </w:rPr>
        <w:t>chroma</w:t>
      </w:r>
      <w:proofErr w:type="spellEnd"/>
      <w:r w:rsidRPr="00672302">
        <w:rPr>
          <w:sz w:val="24"/>
          <w:szCs w:val="24"/>
        </w:rPr>
        <w:t xml:space="preserve"> * (1 - </w:t>
      </w:r>
      <w:proofErr w:type="gramStart"/>
      <w:r w:rsidRPr="00672302">
        <w:rPr>
          <w:sz w:val="24"/>
          <w:szCs w:val="24"/>
        </w:rPr>
        <w:t>abs(</w:t>
      </w:r>
      <w:proofErr w:type="gramEnd"/>
      <w:r w:rsidRPr="00672302">
        <w:rPr>
          <w:sz w:val="24"/>
          <w:szCs w:val="24"/>
        </w:rPr>
        <w:t xml:space="preserve"> (</w:t>
      </w:r>
      <w:proofErr w:type="spellStart"/>
      <w:r w:rsidRPr="00672302">
        <w:rPr>
          <w:sz w:val="24"/>
          <w:szCs w:val="24"/>
        </w:rPr>
        <w:t>hue_prime</w:t>
      </w:r>
      <w:proofErr w:type="spellEnd"/>
      <w:r w:rsidRPr="00672302">
        <w:rPr>
          <w:sz w:val="24"/>
          <w:szCs w:val="24"/>
        </w:rPr>
        <w:t xml:space="preserve"> %2) - 1) )</w:t>
      </w:r>
    </w:p>
    <w:p w14:paraId="3E283B5E" w14:textId="608EAD53" w:rsidR="00672302" w:rsidRPr="00672302" w:rsidRDefault="00672302" w:rsidP="00672302">
      <w:pPr>
        <w:pBdr>
          <w:top w:val="nil"/>
          <w:left w:val="nil"/>
          <w:bottom w:val="nil"/>
          <w:right w:val="nil"/>
          <w:between w:val="nil"/>
          <w:bar w:val="nil"/>
        </w:pBdr>
        <w:rPr>
          <w:sz w:val="24"/>
          <w:szCs w:val="24"/>
        </w:rPr>
      </w:pPr>
      <w:r>
        <w:rPr>
          <w:sz w:val="24"/>
          <w:szCs w:val="24"/>
        </w:rPr>
        <w:t xml:space="preserve">   </w:t>
      </w:r>
      <w:proofErr w:type="gramStart"/>
      <w:r w:rsidRPr="00672302">
        <w:rPr>
          <w:sz w:val="24"/>
          <w:szCs w:val="24"/>
        </w:rPr>
        <w:t>if</w:t>
      </w:r>
      <w:proofErr w:type="gramEnd"/>
      <w:r w:rsidRPr="00672302">
        <w:rPr>
          <w:sz w:val="24"/>
          <w:szCs w:val="24"/>
        </w:rPr>
        <w:t xml:space="preserve"> </w:t>
      </w:r>
      <w:proofErr w:type="spellStart"/>
      <w:r w:rsidRPr="00672302">
        <w:rPr>
          <w:sz w:val="24"/>
          <w:szCs w:val="24"/>
        </w:rPr>
        <w:t>hue_prime</w:t>
      </w:r>
      <w:proofErr w:type="spellEnd"/>
      <w:r w:rsidRPr="00672302">
        <w:rPr>
          <w:sz w:val="24"/>
          <w:szCs w:val="24"/>
        </w:rPr>
        <w:t xml:space="preserve"> &gt;= 0 and </w:t>
      </w:r>
      <w:proofErr w:type="spellStart"/>
      <w:r w:rsidRPr="00672302">
        <w:rPr>
          <w:sz w:val="24"/>
          <w:szCs w:val="24"/>
        </w:rPr>
        <w:t>hue_prime</w:t>
      </w:r>
      <w:proofErr w:type="spellEnd"/>
      <w:r w:rsidRPr="00672302">
        <w:rPr>
          <w:sz w:val="24"/>
          <w:szCs w:val="24"/>
        </w:rPr>
        <w:t xml:space="preserve"> &lt; 1:</w:t>
      </w:r>
    </w:p>
    <w:p w14:paraId="287A63A3"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r1</w:t>
      </w:r>
      <w:proofErr w:type="gramStart"/>
      <w:r w:rsidRPr="00672302">
        <w:rPr>
          <w:sz w:val="24"/>
          <w:szCs w:val="24"/>
        </w:rPr>
        <w:t>,g1,b1</w:t>
      </w:r>
      <w:proofErr w:type="gramEnd"/>
      <w:r w:rsidRPr="00672302">
        <w:rPr>
          <w:sz w:val="24"/>
          <w:szCs w:val="24"/>
        </w:rPr>
        <w:t xml:space="preserve"> = (</w:t>
      </w:r>
      <w:proofErr w:type="spellStart"/>
      <w:r w:rsidRPr="00672302">
        <w:rPr>
          <w:sz w:val="24"/>
          <w:szCs w:val="24"/>
        </w:rPr>
        <w:t>chroma</w:t>
      </w:r>
      <w:proofErr w:type="spellEnd"/>
      <w:r w:rsidRPr="00672302">
        <w:rPr>
          <w:sz w:val="24"/>
          <w:szCs w:val="24"/>
        </w:rPr>
        <w:t>, x, 0)</w:t>
      </w:r>
    </w:p>
    <w:p w14:paraId="7A4D1990"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proofErr w:type="gramStart"/>
      <w:r w:rsidRPr="00672302">
        <w:rPr>
          <w:sz w:val="24"/>
          <w:szCs w:val="24"/>
        </w:rPr>
        <w:t>elif</w:t>
      </w:r>
      <w:proofErr w:type="spellEnd"/>
      <w:proofErr w:type="gramEnd"/>
      <w:r w:rsidRPr="00672302">
        <w:rPr>
          <w:sz w:val="24"/>
          <w:szCs w:val="24"/>
        </w:rPr>
        <w:t xml:space="preserve"> </w:t>
      </w:r>
      <w:proofErr w:type="spellStart"/>
      <w:r w:rsidRPr="00672302">
        <w:rPr>
          <w:sz w:val="24"/>
          <w:szCs w:val="24"/>
        </w:rPr>
        <w:t>hue_prime</w:t>
      </w:r>
      <w:proofErr w:type="spellEnd"/>
      <w:r w:rsidRPr="00672302">
        <w:rPr>
          <w:sz w:val="24"/>
          <w:szCs w:val="24"/>
        </w:rPr>
        <w:t xml:space="preserve"> &gt;= 1 and </w:t>
      </w:r>
      <w:proofErr w:type="spellStart"/>
      <w:r w:rsidRPr="00672302">
        <w:rPr>
          <w:sz w:val="24"/>
          <w:szCs w:val="24"/>
        </w:rPr>
        <w:t>hue_prime</w:t>
      </w:r>
      <w:proofErr w:type="spellEnd"/>
      <w:r w:rsidRPr="00672302">
        <w:rPr>
          <w:sz w:val="24"/>
          <w:szCs w:val="24"/>
        </w:rPr>
        <w:t xml:space="preserve"> &lt; 2:</w:t>
      </w:r>
    </w:p>
    <w:p w14:paraId="7ADA8FB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r1</w:t>
      </w:r>
      <w:proofErr w:type="gramStart"/>
      <w:r w:rsidRPr="00672302">
        <w:rPr>
          <w:sz w:val="24"/>
          <w:szCs w:val="24"/>
        </w:rPr>
        <w:t>,g1,b1</w:t>
      </w:r>
      <w:proofErr w:type="gramEnd"/>
      <w:r w:rsidRPr="00672302">
        <w:rPr>
          <w:sz w:val="24"/>
          <w:szCs w:val="24"/>
        </w:rPr>
        <w:t xml:space="preserve"> = (x, </w:t>
      </w:r>
      <w:proofErr w:type="spellStart"/>
      <w:r w:rsidRPr="00672302">
        <w:rPr>
          <w:sz w:val="24"/>
          <w:szCs w:val="24"/>
        </w:rPr>
        <w:t>chroma</w:t>
      </w:r>
      <w:proofErr w:type="spellEnd"/>
      <w:r w:rsidRPr="00672302">
        <w:rPr>
          <w:sz w:val="24"/>
          <w:szCs w:val="24"/>
        </w:rPr>
        <w:t>, 0)</w:t>
      </w:r>
    </w:p>
    <w:p w14:paraId="2DC92B30"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proofErr w:type="gramStart"/>
      <w:r w:rsidRPr="00672302">
        <w:rPr>
          <w:sz w:val="24"/>
          <w:szCs w:val="24"/>
        </w:rPr>
        <w:t>elif</w:t>
      </w:r>
      <w:proofErr w:type="spellEnd"/>
      <w:proofErr w:type="gramEnd"/>
      <w:r w:rsidRPr="00672302">
        <w:rPr>
          <w:sz w:val="24"/>
          <w:szCs w:val="24"/>
        </w:rPr>
        <w:t xml:space="preserve"> </w:t>
      </w:r>
      <w:proofErr w:type="spellStart"/>
      <w:r w:rsidRPr="00672302">
        <w:rPr>
          <w:sz w:val="24"/>
          <w:szCs w:val="24"/>
        </w:rPr>
        <w:t>hue_prime</w:t>
      </w:r>
      <w:proofErr w:type="spellEnd"/>
      <w:r w:rsidRPr="00672302">
        <w:rPr>
          <w:sz w:val="24"/>
          <w:szCs w:val="24"/>
        </w:rPr>
        <w:t xml:space="preserve"> &gt;= 2 and </w:t>
      </w:r>
      <w:proofErr w:type="spellStart"/>
      <w:r w:rsidRPr="00672302">
        <w:rPr>
          <w:sz w:val="24"/>
          <w:szCs w:val="24"/>
        </w:rPr>
        <w:t>hue_prime</w:t>
      </w:r>
      <w:proofErr w:type="spellEnd"/>
      <w:r w:rsidRPr="00672302">
        <w:rPr>
          <w:sz w:val="24"/>
          <w:szCs w:val="24"/>
        </w:rPr>
        <w:t xml:space="preserve"> &lt; 3:</w:t>
      </w:r>
    </w:p>
    <w:p w14:paraId="198AAF13"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r1</w:t>
      </w:r>
      <w:proofErr w:type="gramStart"/>
      <w:r w:rsidRPr="00672302">
        <w:rPr>
          <w:sz w:val="24"/>
          <w:szCs w:val="24"/>
        </w:rPr>
        <w:t>,g1,b1</w:t>
      </w:r>
      <w:proofErr w:type="gramEnd"/>
      <w:r w:rsidRPr="00672302">
        <w:rPr>
          <w:sz w:val="24"/>
          <w:szCs w:val="24"/>
        </w:rPr>
        <w:t xml:space="preserve"> = (0, </w:t>
      </w:r>
      <w:proofErr w:type="spellStart"/>
      <w:r w:rsidRPr="00672302">
        <w:rPr>
          <w:sz w:val="24"/>
          <w:szCs w:val="24"/>
        </w:rPr>
        <w:t>chroma</w:t>
      </w:r>
      <w:proofErr w:type="spellEnd"/>
      <w:r w:rsidRPr="00672302">
        <w:rPr>
          <w:sz w:val="24"/>
          <w:szCs w:val="24"/>
        </w:rPr>
        <w:t>, x)</w:t>
      </w:r>
    </w:p>
    <w:p w14:paraId="786B2F2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proofErr w:type="gramStart"/>
      <w:r w:rsidRPr="00672302">
        <w:rPr>
          <w:sz w:val="24"/>
          <w:szCs w:val="24"/>
        </w:rPr>
        <w:t>elif</w:t>
      </w:r>
      <w:proofErr w:type="spellEnd"/>
      <w:proofErr w:type="gramEnd"/>
      <w:r w:rsidRPr="00672302">
        <w:rPr>
          <w:sz w:val="24"/>
          <w:szCs w:val="24"/>
        </w:rPr>
        <w:t xml:space="preserve"> </w:t>
      </w:r>
      <w:proofErr w:type="spellStart"/>
      <w:r w:rsidRPr="00672302">
        <w:rPr>
          <w:sz w:val="24"/>
          <w:szCs w:val="24"/>
        </w:rPr>
        <w:t>hue_prime</w:t>
      </w:r>
      <w:proofErr w:type="spellEnd"/>
      <w:r w:rsidRPr="00672302">
        <w:rPr>
          <w:sz w:val="24"/>
          <w:szCs w:val="24"/>
        </w:rPr>
        <w:t xml:space="preserve"> &gt;= 3 and </w:t>
      </w:r>
      <w:proofErr w:type="spellStart"/>
      <w:r w:rsidRPr="00672302">
        <w:rPr>
          <w:sz w:val="24"/>
          <w:szCs w:val="24"/>
        </w:rPr>
        <w:t>hue_prime</w:t>
      </w:r>
      <w:proofErr w:type="spellEnd"/>
      <w:r w:rsidRPr="00672302">
        <w:rPr>
          <w:sz w:val="24"/>
          <w:szCs w:val="24"/>
        </w:rPr>
        <w:t xml:space="preserve"> &lt; 4:</w:t>
      </w:r>
    </w:p>
    <w:p w14:paraId="42FE229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r1</w:t>
      </w:r>
      <w:proofErr w:type="gramStart"/>
      <w:r w:rsidRPr="00672302">
        <w:rPr>
          <w:sz w:val="24"/>
          <w:szCs w:val="24"/>
        </w:rPr>
        <w:t>,g1,b1</w:t>
      </w:r>
      <w:proofErr w:type="gramEnd"/>
      <w:r w:rsidRPr="00672302">
        <w:rPr>
          <w:sz w:val="24"/>
          <w:szCs w:val="24"/>
        </w:rPr>
        <w:t xml:space="preserve"> = (0, x, </w:t>
      </w:r>
      <w:proofErr w:type="spellStart"/>
      <w:r w:rsidRPr="00672302">
        <w:rPr>
          <w:sz w:val="24"/>
          <w:szCs w:val="24"/>
        </w:rPr>
        <w:t>chroma</w:t>
      </w:r>
      <w:proofErr w:type="spellEnd"/>
      <w:r w:rsidRPr="00672302">
        <w:rPr>
          <w:sz w:val="24"/>
          <w:szCs w:val="24"/>
        </w:rPr>
        <w:t>)</w:t>
      </w:r>
    </w:p>
    <w:p w14:paraId="2A83140A"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proofErr w:type="gramStart"/>
      <w:r w:rsidRPr="00672302">
        <w:rPr>
          <w:sz w:val="24"/>
          <w:szCs w:val="24"/>
        </w:rPr>
        <w:t>elif</w:t>
      </w:r>
      <w:proofErr w:type="spellEnd"/>
      <w:proofErr w:type="gramEnd"/>
      <w:r w:rsidRPr="00672302">
        <w:rPr>
          <w:sz w:val="24"/>
          <w:szCs w:val="24"/>
        </w:rPr>
        <w:t xml:space="preserve"> </w:t>
      </w:r>
      <w:proofErr w:type="spellStart"/>
      <w:r w:rsidRPr="00672302">
        <w:rPr>
          <w:sz w:val="24"/>
          <w:szCs w:val="24"/>
        </w:rPr>
        <w:t>hue_prime</w:t>
      </w:r>
      <w:proofErr w:type="spellEnd"/>
      <w:r w:rsidRPr="00672302">
        <w:rPr>
          <w:sz w:val="24"/>
          <w:szCs w:val="24"/>
        </w:rPr>
        <w:t xml:space="preserve"> &gt;= 4 and </w:t>
      </w:r>
      <w:proofErr w:type="spellStart"/>
      <w:r w:rsidRPr="00672302">
        <w:rPr>
          <w:sz w:val="24"/>
          <w:szCs w:val="24"/>
        </w:rPr>
        <w:t>hue_prime</w:t>
      </w:r>
      <w:proofErr w:type="spellEnd"/>
      <w:r w:rsidRPr="00672302">
        <w:rPr>
          <w:sz w:val="24"/>
          <w:szCs w:val="24"/>
        </w:rPr>
        <w:t xml:space="preserve"> &lt; 5:</w:t>
      </w:r>
    </w:p>
    <w:p w14:paraId="01A49B27"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lastRenderedPageBreak/>
        <w:t xml:space="preserve">        r1</w:t>
      </w:r>
      <w:proofErr w:type="gramStart"/>
      <w:r w:rsidRPr="00672302">
        <w:rPr>
          <w:sz w:val="24"/>
          <w:szCs w:val="24"/>
        </w:rPr>
        <w:t>,g1,b1</w:t>
      </w:r>
      <w:proofErr w:type="gramEnd"/>
      <w:r w:rsidRPr="00672302">
        <w:rPr>
          <w:sz w:val="24"/>
          <w:szCs w:val="24"/>
        </w:rPr>
        <w:t xml:space="preserve"> = (x, 0, </w:t>
      </w:r>
      <w:proofErr w:type="spellStart"/>
      <w:r w:rsidRPr="00672302">
        <w:rPr>
          <w:sz w:val="24"/>
          <w:szCs w:val="24"/>
        </w:rPr>
        <w:t>chroma</w:t>
      </w:r>
      <w:proofErr w:type="spellEnd"/>
      <w:r w:rsidRPr="00672302">
        <w:rPr>
          <w:sz w:val="24"/>
          <w:szCs w:val="24"/>
        </w:rPr>
        <w:t>)</w:t>
      </w:r>
    </w:p>
    <w:p w14:paraId="22E0E0A4"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proofErr w:type="gramStart"/>
      <w:r w:rsidRPr="00672302">
        <w:rPr>
          <w:sz w:val="24"/>
          <w:szCs w:val="24"/>
        </w:rPr>
        <w:t>elif</w:t>
      </w:r>
      <w:proofErr w:type="spellEnd"/>
      <w:proofErr w:type="gramEnd"/>
      <w:r w:rsidRPr="00672302">
        <w:rPr>
          <w:sz w:val="24"/>
          <w:szCs w:val="24"/>
        </w:rPr>
        <w:t xml:space="preserve"> </w:t>
      </w:r>
      <w:proofErr w:type="spellStart"/>
      <w:r w:rsidRPr="00672302">
        <w:rPr>
          <w:sz w:val="24"/>
          <w:szCs w:val="24"/>
        </w:rPr>
        <w:t>hue_prime</w:t>
      </w:r>
      <w:proofErr w:type="spellEnd"/>
      <w:r w:rsidRPr="00672302">
        <w:rPr>
          <w:sz w:val="24"/>
          <w:szCs w:val="24"/>
        </w:rPr>
        <w:t xml:space="preserve"> &gt;= 5 and </w:t>
      </w:r>
      <w:proofErr w:type="spellStart"/>
      <w:r w:rsidRPr="00672302">
        <w:rPr>
          <w:sz w:val="24"/>
          <w:szCs w:val="24"/>
        </w:rPr>
        <w:t>hue_prime</w:t>
      </w:r>
      <w:proofErr w:type="spellEnd"/>
      <w:r w:rsidRPr="00672302">
        <w:rPr>
          <w:sz w:val="24"/>
          <w:szCs w:val="24"/>
        </w:rPr>
        <w:t xml:space="preserve"> &lt; 6:</w:t>
      </w:r>
    </w:p>
    <w:p w14:paraId="2816B345"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r1</w:t>
      </w:r>
      <w:proofErr w:type="gramStart"/>
      <w:r w:rsidRPr="00672302">
        <w:rPr>
          <w:sz w:val="24"/>
          <w:szCs w:val="24"/>
        </w:rPr>
        <w:t>,g1,b1</w:t>
      </w:r>
      <w:proofErr w:type="gramEnd"/>
      <w:r w:rsidRPr="00672302">
        <w:rPr>
          <w:sz w:val="24"/>
          <w:szCs w:val="24"/>
        </w:rPr>
        <w:t xml:space="preserve"> = (</w:t>
      </w:r>
      <w:proofErr w:type="spellStart"/>
      <w:r w:rsidRPr="00672302">
        <w:rPr>
          <w:sz w:val="24"/>
          <w:szCs w:val="24"/>
        </w:rPr>
        <w:t>chroma</w:t>
      </w:r>
      <w:proofErr w:type="spellEnd"/>
      <w:r w:rsidRPr="00672302">
        <w:rPr>
          <w:sz w:val="24"/>
          <w:szCs w:val="24"/>
        </w:rPr>
        <w:t>, 0, x)</w:t>
      </w:r>
    </w:p>
    <w:p w14:paraId="09E82C2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else</w:t>
      </w:r>
      <w:proofErr w:type="gramEnd"/>
      <w:r w:rsidRPr="00672302">
        <w:rPr>
          <w:sz w:val="24"/>
          <w:szCs w:val="24"/>
        </w:rPr>
        <w:t>:</w:t>
      </w:r>
    </w:p>
    <w:p w14:paraId="2AF3B532"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r1</w:t>
      </w:r>
      <w:proofErr w:type="gramStart"/>
      <w:r w:rsidRPr="00672302">
        <w:rPr>
          <w:sz w:val="24"/>
          <w:szCs w:val="24"/>
        </w:rPr>
        <w:t>,g1,b1</w:t>
      </w:r>
      <w:proofErr w:type="gramEnd"/>
      <w:r w:rsidRPr="00672302">
        <w:rPr>
          <w:sz w:val="24"/>
          <w:szCs w:val="24"/>
        </w:rPr>
        <w:t xml:space="preserve"> = (0,0,0) #H was undefined.</w:t>
      </w:r>
    </w:p>
    <w:p w14:paraId="627AFE24" w14:textId="77777777" w:rsidR="00672302" w:rsidRPr="00672302" w:rsidRDefault="00672302" w:rsidP="00672302">
      <w:pPr>
        <w:pBdr>
          <w:top w:val="nil"/>
          <w:left w:val="nil"/>
          <w:bottom w:val="nil"/>
          <w:right w:val="nil"/>
          <w:between w:val="nil"/>
          <w:bar w:val="nil"/>
        </w:pBdr>
        <w:rPr>
          <w:sz w:val="24"/>
          <w:szCs w:val="24"/>
        </w:rPr>
      </w:pPr>
    </w:p>
    <w:p w14:paraId="3790BFFE" w14:textId="5C9C4096" w:rsidR="00672302" w:rsidRPr="008A483C" w:rsidRDefault="00672302" w:rsidP="00672302">
      <w:pPr>
        <w:pBdr>
          <w:top w:val="nil"/>
          <w:left w:val="nil"/>
          <w:bottom w:val="nil"/>
          <w:right w:val="nil"/>
          <w:between w:val="nil"/>
          <w:bar w:val="nil"/>
        </w:pBdr>
        <w:rPr>
          <w:sz w:val="24"/>
          <w:szCs w:val="24"/>
          <w:lang w:val="it-IT"/>
        </w:rPr>
      </w:pPr>
      <w:r>
        <w:rPr>
          <w:sz w:val="24"/>
          <w:szCs w:val="24"/>
        </w:rPr>
        <w:t xml:space="preserve">    </w:t>
      </w:r>
      <w:r w:rsidRPr="008A483C">
        <w:rPr>
          <w:sz w:val="24"/>
          <w:szCs w:val="24"/>
          <w:lang w:val="it-IT"/>
        </w:rPr>
        <w:t>li = lum - (.5*chroma)</w:t>
      </w:r>
    </w:p>
    <w:p w14:paraId="472250C9" w14:textId="77777777" w:rsidR="00672302" w:rsidRPr="008A483C" w:rsidRDefault="00672302" w:rsidP="00672302">
      <w:pPr>
        <w:pBdr>
          <w:top w:val="nil"/>
          <w:left w:val="nil"/>
          <w:bottom w:val="nil"/>
          <w:right w:val="nil"/>
          <w:between w:val="nil"/>
          <w:bar w:val="nil"/>
        </w:pBdr>
        <w:rPr>
          <w:sz w:val="24"/>
          <w:szCs w:val="24"/>
          <w:lang w:val="it-IT"/>
        </w:rPr>
      </w:pPr>
      <w:r w:rsidRPr="008A483C">
        <w:rPr>
          <w:sz w:val="24"/>
          <w:szCs w:val="24"/>
          <w:lang w:val="it-IT"/>
        </w:rPr>
        <w:t xml:space="preserve">    return (r1 + li, g1 + li, b1 + li)</w:t>
      </w:r>
    </w:p>
    <w:p w14:paraId="105F98BD" w14:textId="77777777" w:rsidR="00672302" w:rsidRPr="008A483C" w:rsidRDefault="00672302" w:rsidP="00672302">
      <w:pPr>
        <w:pBdr>
          <w:top w:val="nil"/>
          <w:left w:val="nil"/>
          <w:bottom w:val="nil"/>
          <w:right w:val="nil"/>
          <w:between w:val="nil"/>
          <w:bar w:val="nil"/>
        </w:pBdr>
        <w:rPr>
          <w:sz w:val="24"/>
          <w:szCs w:val="24"/>
          <w:lang w:val="it-IT"/>
        </w:rPr>
      </w:pPr>
    </w:p>
    <w:p w14:paraId="37CEC649" w14:textId="52227E99" w:rsidR="00672302" w:rsidRPr="008A483C" w:rsidRDefault="00672302" w:rsidP="00672302">
      <w:pPr>
        <w:pBdr>
          <w:top w:val="nil"/>
          <w:left w:val="nil"/>
          <w:bottom w:val="nil"/>
          <w:right w:val="nil"/>
          <w:between w:val="nil"/>
          <w:bar w:val="nil"/>
        </w:pBdr>
        <w:rPr>
          <w:sz w:val="24"/>
          <w:szCs w:val="24"/>
          <w:lang w:val="fr-FR"/>
        </w:rPr>
      </w:pPr>
      <w:proofErr w:type="spellStart"/>
      <w:r w:rsidRPr="008A483C">
        <w:rPr>
          <w:sz w:val="24"/>
          <w:szCs w:val="24"/>
          <w:lang w:val="fr-FR"/>
        </w:rPr>
        <w:t>XYZ_to_RGB</w:t>
      </w:r>
      <w:proofErr w:type="spellEnd"/>
      <w:r w:rsidRPr="008A483C">
        <w:rPr>
          <w:sz w:val="24"/>
          <w:szCs w:val="24"/>
          <w:lang w:val="fr-FR"/>
        </w:rPr>
        <w:t xml:space="preserve"> (X</w:t>
      </w:r>
      <w:proofErr w:type="gramStart"/>
      <w:r w:rsidRPr="008A483C">
        <w:rPr>
          <w:sz w:val="24"/>
          <w:szCs w:val="24"/>
          <w:lang w:val="fr-FR"/>
        </w:rPr>
        <w:t>,Y,Z</w:t>
      </w:r>
      <w:proofErr w:type="gramEnd"/>
      <w:r w:rsidRPr="008A483C">
        <w:rPr>
          <w:sz w:val="24"/>
          <w:szCs w:val="24"/>
          <w:lang w:val="fr-FR"/>
        </w:rPr>
        <w:t>):</w:t>
      </w:r>
    </w:p>
    <w:p w14:paraId="570C8D04" w14:textId="675FC829"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var_X</w:t>
      </w:r>
      <w:proofErr w:type="spellEnd"/>
      <w:proofErr w:type="gramEnd"/>
      <w:r w:rsidRPr="008A483C">
        <w:rPr>
          <w:sz w:val="24"/>
          <w:szCs w:val="24"/>
          <w:lang w:val="fr-FR"/>
        </w:rPr>
        <w:t xml:space="preserve"> = X/100</w:t>
      </w:r>
    </w:p>
    <w:p w14:paraId="178AB7C2"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var_Y</w:t>
      </w:r>
      <w:proofErr w:type="spellEnd"/>
      <w:proofErr w:type="gramEnd"/>
      <w:r w:rsidRPr="008A483C">
        <w:rPr>
          <w:sz w:val="24"/>
          <w:szCs w:val="24"/>
          <w:lang w:val="fr-FR"/>
        </w:rPr>
        <w:t xml:space="preserve"> = Y/100</w:t>
      </w:r>
    </w:p>
    <w:p w14:paraId="3FB85722"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var_Z</w:t>
      </w:r>
      <w:proofErr w:type="spellEnd"/>
      <w:proofErr w:type="gramEnd"/>
      <w:r w:rsidRPr="008A483C">
        <w:rPr>
          <w:sz w:val="24"/>
          <w:szCs w:val="24"/>
          <w:lang w:val="fr-FR"/>
        </w:rPr>
        <w:t xml:space="preserve"> = Z/100</w:t>
      </w:r>
    </w:p>
    <w:p w14:paraId="1DF37C09"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var_R</w:t>
      </w:r>
      <w:proofErr w:type="spellEnd"/>
      <w:proofErr w:type="gramEnd"/>
      <w:r w:rsidRPr="008A483C">
        <w:rPr>
          <w:sz w:val="24"/>
          <w:szCs w:val="24"/>
          <w:lang w:val="fr-FR"/>
        </w:rPr>
        <w:t xml:space="preserve"> = </w:t>
      </w:r>
      <w:proofErr w:type="spellStart"/>
      <w:r w:rsidRPr="008A483C">
        <w:rPr>
          <w:sz w:val="24"/>
          <w:szCs w:val="24"/>
          <w:lang w:val="fr-FR"/>
        </w:rPr>
        <w:t>var_X</w:t>
      </w:r>
      <w:proofErr w:type="spellEnd"/>
      <w:r w:rsidRPr="008A483C">
        <w:rPr>
          <w:sz w:val="24"/>
          <w:szCs w:val="24"/>
          <w:lang w:val="fr-FR"/>
        </w:rPr>
        <w:t xml:space="preserve">*3.2406 + </w:t>
      </w:r>
      <w:proofErr w:type="spellStart"/>
      <w:r w:rsidRPr="008A483C">
        <w:rPr>
          <w:sz w:val="24"/>
          <w:szCs w:val="24"/>
          <w:lang w:val="fr-FR"/>
        </w:rPr>
        <w:t>var_Y</w:t>
      </w:r>
      <w:proofErr w:type="spellEnd"/>
      <w:r w:rsidRPr="008A483C">
        <w:rPr>
          <w:sz w:val="24"/>
          <w:szCs w:val="24"/>
          <w:lang w:val="fr-FR"/>
        </w:rPr>
        <w:t xml:space="preserve"> *-1.5372 + </w:t>
      </w:r>
      <w:proofErr w:type="spellStart"/>
      <w:r w:rsidRPr="008A483C">
        <w:rPr>
          <w:sz w:val="24"/>
          <w:szCs w:val="24"/>
          <w:lang w:val="fr-FR"/>
        </w:rPr>
        <w:t>var_Z</w:t>
      </w:r>
      <w:proofErr w:type="spellEnd"/>
      <w:r w:rsidRPr="008A483C">
        <w:rPr>
          <w:sz w:val="24"/>
          <w:szCs w:val="24"/>
          <w:lang w:val="fr-FR"/>
        </w:rPr>
        <w:t>*-.4986</w:t>
      </w:r>
    </w:p>
    <w:p w14:paraId="20EA2017"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var_G</w:t>
      </w:r>
      <w:proofErr w:type="spellEnd"/>
      <w:proofErr w:type="gramEnd"/>
      <w:r w:rsidRPr="008A483C">
        <w:rPr>
          <w:sz w:val="24"/>
          <w:szCs w:val="24"/>
          <w:lang w:val="fr-FR"/>
        </w:rPr>
        <w:t xml:space="preserve"> = </w:t>
      </w:r>
      <w:proofErr w:type="spellStart"/>
      <w:r w:rsidRPr="008A483C">
        <w:rPr>
          <w:sz w:val="24"/>
          <w:szCs w:val="24"/>
          <w:lang w:val="fr-FR"/>
        </w:rPr>
        <w:t>var_X</w:t>
      </w:r>
      <w:proofErr w:type="spellEnd"/>
      <w:r w:rsidRPr="008A483C">
        <w:rPr>
          <w:sz w:val="24"/>
          <w:szCs w:val="24"/>
          <w:lang w:val="fr-FR"/>
        </w:rPr>
        <w:t xml:space="preserve"> * -0.9689 + </w:t>
      </w:r>
      <w:proofErr w:type="spellStart"/>
      <w:r w:rsidRPr="008A483C">
        <w:rPr>
          <w:sz w:val="24"/>
          <w:szCs w:val="24"/>
          <w:lang w:val="fr-FR"/>
        </w:rPr>
        <w:t>var_Y</w:t>
      </w:r>
      <w:proofErr w:type="spellEnd"/>
      <w:r w:rsidRPr="008A483C">
        <w:rPr>
          <w:sz w:val="24"/>
          <w:szCs w:val="24"/>
          <w:lang w:val="fr-FR"/>
        </w:rPr>
        <w:t xml:space="preserve"> *  1.8758 + </w:t>
      </w:r>
      <w:proofErr w:type="spellStart"/>
      <w:r w:rsidRPr="008A483C">
        <w:rPr>
          <w:sz w:val="24"/>
          <w:szCs w:val="24"/>
          <w:lang w:val="fr-FR"/>
        </w:rPr>
        <w:t>var_Z</w:t>
      </w:r>
      <w:proofErr w:type="spellEnd"/>
      <w:r w:rsidRPr="008A483C">
        <w:rPr>
          <w:sz w:val="24"/>
          <w:szCs w:val="24"/>
          <w:lang w:val="fr-FR"/>
        </w:rPr>
        <w:t xml:space="preserve"> *  0.0415</w:t>
      </w:r>
    </w:p>
    <w:p w14:paraId="50DDDC62"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var_B</w:t>
      </w:r>
      <w:proofErr w:type="spellEnd"/>
      <w:proofErr w:type="gramEnd"/>
      <w:r w:rsidRPr="008A483C">
        <w:rPr>
          <w:sz w:val="24"/>
          <w:szCs w:val="24"/>
          <w:lang w:val="fr-FR"/>
        </w:rPr>
        <w:t xml:space="preserve"> = </w:t>
      </w:r>
      <w:proofErr w:type="spellStart"/>
      <w:r w:rsidRPr="008A483C">
        <w:rPr>
          <w:sz w:val="24"/>
          <w:szCs w:val="24"/>
          <w:lang w:val="fr-FR"/>
        </w:rPr>
        <w:t>var_X</w:t>
      </w:r>
      <w:proofErr w:type="spellEnd"/>
      <w:r w:rsidRPr="008A483C">
        <w:rPr>
          <w:sz w:val="24"/>
          <w:szCs w:val="24"/>
          <w:lang w:val="fr-FR"/>
        </w:rPr>
        <w:t xml:space="preserve"> *  0.0557 + </w:t>
      </w:r>
      <w:proofErr w:type="spellStart"/>
      <w:r w:rsidRPr="008A483C">
        <w:rPr>
          <w:sz w:val="24"/>
          <w:szCs w:val="24"/>
          <w:lang w:val="fr-FR"/>
        </w:rPr>
        <w:t>var_Y</w:t>
      </w:r>
      <w:proofErr w:type="spellEnd"/>
      <w:r w:rsidRPr="008A483C">
        <w:rPr>
          <w:sz w:val="24"/>
          <w:szCs w:val="24"/>
          <w:lang w:val="fr-FR"/>
        </w:rPr>
        <w:t xml:space="preserve"> * -0.2040 + </w:t>
      </w:r>
      <w:proofErr w:type="spellStart"/>
      <w:r w:rsidRPr="008A483C">
        <w:rPr>
          <w:sz w:val="24"/>
          <w:szCs w:val="24"/>
          <w:lang w:val="fr-FR"/>
        </w:rPr>
        <w:t>var_Z</w:t>
      </w:r>
      <w:proofErr w:type="spellEnd"/>
      <w:r w:rsidRPr="008A483C">
        <w:rPr>
          <w:sz w:val="24"/>
          <w:szCs w:val="24"/>
          <w:lang w:val="fr-FR"/>
        </w:rPr>
        <w:t xml:space="preserve"> *  1.0570</w:t>
      </w:r>
    </w:p>
    <w:p w14:paraId="6A5C871F" w14:textId="77777777" w:rsidR="00672302" w:rsidRPr="00672302" w:rsidRDefault="00672302" w:rsidP="00672302">
      <w:pPr>
        <w:pBdr>
          <w:top w:val="nil"/>
          <w:left w:val="nil"/>
          <w:bottom w:val="nil"/>
          <w:right w:val="nil"/>
          <w:between w:val="nil"/>
          <w:bar w:val="nil"/>
        </w:pBdr>
        <w:rPr>
          <w:sz w:val="24"/>
          <w:szCs w:val="24"/>
        </w:rPr>
      </w:pPr>
      <w:r w:rsidRPr="008A483C">
        <w:rPr>
          <w:sz w:val="24"/>
          <w:szCs w:val="24"/>
          <w:lang w:val="fr-FR"/>
        </w:rPr>
        <w:t xml:space="preserve">    </w:t>
      </w:r>
      <w:proofErr w:type="gramStart"/>
      <w:r w:rsidRPr="00672302">
        <w:rPr>
          <w:sz w:val="24"/>
          <w:szCs w:val="24"/>
        </w:rPr>
        <w:t>if</w:t>
      </w:r>
      <w:proofErr w:type="gramEnd"/>
      <w:r w:rsidRPr="00672302">
        <w:rPr>
          <w:sz w:val="24"/>
          <w:szCs w:val="24"/>
        </w:rPr>
        <w:t xml:space="preserve"> </w:t>
      </w:r>
      <w:proofErr w:type="spellStart"/>
      <w:r w:rsidRPr="00672302">
        <w:rPr>
          <w:sz w:val="24"/>
          <w:szCs w:val="24"/>
        </w:rPr>
        <w:t>var_R</w:t>
      </w:r>
      <w:proofErr w:type="spellEnd"/>
      <w:r w:rsidRPr="00672302">
        <w:rPr>
          <w:sz w:val="24"/>
          <w:szCs w:val="24"/>
        </w:rPr>
        <w:t xml:space="preserve"> &gt; 0.0031308: </w:t>
      </w:r>
    </w:p>
    <w:p w14:paraId="7AB8A333"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r w:rsidRPr="00672302">
        <w:rPr>
          <w:sz w:val="24"/>
          <w:szCs w:val="24"/>
        </w:rPr>
        <w:t>var_R</w:t>
      </w:r>
      <w:proofErr w:type="spellEnd"/>
      <w:r w:rsidRPr="00672302">
        <w:rPr>
          <w:sz w:val="24"/>
          <w:szCs w:val="24"/>
        </w:rPr>
        <w:t xml:space="preserve"> = 1.055 * </w:t>
      </w:r>
      <w:proofErr w:type="gramStart"/>
      <w:r w:rsidRPr="00672302">
        <w:rPr>
          <w:sz w:val="24"/>
          <w:szCs w:val="24"/>
        </w:rPr>
        <w:t xml:space="preserve">( </w:t>
      </w:r>
      <w:proofErr w:type="spellStart"/>
      <w:r w:rsidRPr="00672302">
        <w:rPr>
          <w:sz w:val="24"/>
          <w:szCs w:val="24"/>
        </w:rPr>
        <w:t>var</w:t>
      </w:r>
      <w:proofErr w:type="gramEnd"/>
      <w:r w:rsidRPr="00672302">
        <w:rPr>
          <w:sz w:val="24"/>
          <w:szCs w:val="24"/>
        </w:rPr>
        <w:t>_R</w:t>
      </w:r>
      <w:proofErr w:type="spellEnd"/>
      <w:r w:rsidRPr="00672302">
        <w:rPr>
          <w:sz w:val="24"/>
          <w:szCs w:val="24"/>
        </w:rPr>
        <w:t xml:space="preserve"> ** ( 1 / 2.4 ) ) - 0.055</w:t>
      </w:r>
    </w:p>
    <w:p w14:paraId="1859CDC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else</w:t>
      </w:r>
      <w:proofErr w:type="gramEnd"/>
      <w:r w:rsidRPr="00672302">
        <w:rPr>
          <w:sz w:val="24"/>
          <w:szCs w:val="24"/>
        </w:rPr>
        <w:t>:</w:t>
      </w:r>
    </w:p>
    <w:p w14:paraId="4838BEB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r w:rsidRPr="00672302">
        <w:rPr>
          <w:sz w:val="24"/>
          <w:szCs w:val="24"/>
        </w:rPr>
        <w:t>var_R</w:t>
      </w:r>
      <w:proofErr w:type="spellEnd"/>
      <w:r w:rsidRPr="00672302">
        <w:rPr>
          <w:sz w:val="24"/>
          <w:szCs w:val="24"/>
        </w:rPr>
        <w:t xml:space="preserve"> = 12.92 * </w:t>
      </w:r>
      <w:proofErr w:type="spellStart"/>
      <w:r w:rsidRPr="00672302">
        <w:rPr>
          <w:sz w:val="24"/>
          <w:szCs w:val="24"/>
        </w:rPr>
        <w:t>var_R</w:t>
      </w:r>
      <w:proofErr w:type="spellEnd"/>
    </w:p>
    <w:p w14:paraId="43FA11E8"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if</w:t>
      </w:r>
      <w:proofErr w:type="gramEnd"/>
      <w:r w:rsidRPr="00672302">
        <w:rPr>
          <w:sz w:val="24"/>
          <w:szCs w:val="24"/>
        </w:rPr>
        <w:t xml:space="preserve"> </w:t>
      </w:r>
      <w:proofErr w:type="spellStart"/>
      <w:r w:rsidRPr="00672302">
        <w:rPr>
          <w:sz w:val="24"/>
          <w:szCs w:val="24"/>
        </w:rPr>
        <w:t>var_G</w:t>
      </w:r>
      <w:proofErr w:type="spellEnd"/>
      <w:r w:rsidRPr="00672302">
        <w:rPr>
          <w:sz w:val="24"/>
          <w:szCs w:val="24"/>
        </w:rPr>
        <w:t xml:space="preserve"> &gt; 0.0031308:</w:t>
      </w:r>
    </w:p>
    <w:p w14:paraId="6B8DC26D"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r w:rsidRPr="00672302">
        <w:rPr>
          <w:sz w:val="24"/>
          <w:szCs w:val="24"/>
        </w:rPr>
        <w:t>var_G</w:t>
      </w:r>
      <w:proofErr w:type="spellEnd"/>
      <w:r w:rsidRPr="00672302">
        <w:rPr>
          <w:sz w:val="24"/>
          <w:szCs w:val="24"/>
        </w:rPr>
        <w:t xml:space="preserve"> = 1.055 * </w:t>
      </w:r>
      <w:proofErr w:type="gramStart"/>
      <w:r w:rsidRPr="00672302">
        <w:rPr>
          <w:sz w:val="24"/>
          <w:szCs w:val="24"/>
        </w:rPr>
        <w:t xml:space="preserve">( </w:t>
      </w:r>
      <w:proofErr w:type="spellStart"/>
      <w:r w:rsidRPr="00672302">
        <w:rPr>
          <w:sz w:val="24"/>
          <w:szCs w:val="24"/>
        </w:rPr>
        <w:t>var</w:t>
      </w:r>
      <w:proofErr w:type="gramEnd"/>
      <w:r w:rsidRPr="00672302">
        <w:rPr>
          <w:sz w:val="24"/>
          <w:szCs w:val="24"/>
        </w:rPr>
        <w:t>_G</w:t>
      </w:r>
      <w:proofErr w:type="spellEnd"/>
      <w:r w:rsidRPr="00672302">
        <w:rPr>
          <w:sz w:val="24"/>
          <w:szCs w:val="24"/>
        </w:rPr>
        <w:t xml:space="preserve"> ** ( 1 / 2.4 ) ) - 0.055</w:t>
      </w:r>
    </w:p>
    <w:p w14:paraId="3868C4F0"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else</w:t>
      </w:r>
      <w:proofErr w:type="gramEnd"/>
      <w:r w:rsidRPr="00672302">
        <w:rPr>
          <w:sz w:val="24"/>
          <w:szCs w:val="24"/>
        </w:rPr>
        <w:t>:</w:t>
      </w:r>
    </w:p>
    <w:p w14:paraId="2657F00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r w:rsidRPr="00672302">
        <w:rPr>
          <w:sz w:val="24"/>
          <w:szCs w:val="24"/>
        </w:rPr>
        <w:t>var_G</w:t>
      </w:r>
      <w:proofErr w:type="spellEnd"/>
      <w:r w:rsidRPr="00672302">
        <w:rPr>
          <w:sz w:val="24"/>
          <w:szCs w:val="24"/>
        </w:rPr>
        <w:t xml:space="preserve"> = 12.92 * </w:t>
      </w:r>
      <w:proofErr w:type="spellStart"/>
      <w:r w:rsidRPr="00672302">
        <w:rPr>
          <w:sz w:val="24"/>
          <w:szCs w:val="24"/>
        </w:rPr>
        <w:t>var_G</w:t>
      </w:r>
      <w:proofErr w:type="spellEnd"/>
    </w:p>
    <w:p w14:paraId="16A0D36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if</w:t>
      </w:r>
      <w:proofErr w:type="gramEnd"/>
      <w:r w:rsidRPr="00672302">
        <w:rPr>
          <w:sz w:val="24"/>
          <w:szCs w:val="24"/>
        </w:rPr>
        <w:t xml:space="preserve"> </w:t>
      </w:r>
      <w:proofErr w:type="spellStart"/>
      <w:r w:rsidRPr="00672302">
        <w:rPr>
          <w:sz w:val="24"/>
          <w:szCs w:val="24"/>
        </w:rPr>
        <w:t>var_B</w:t>
      </w:r>
      <w:proofErr w:type="spellEnd"/>
      <w:r w:rsidRPr="00672302">
        <w:rPr>
          <w:sz w:val="24"/>
          <w:szCs w:val="24"/>
        </w:rPr>
        <w:t xml:space="preserve"> &gt; 0.0031308:</w:t>
      </w:r>
    </w:p>
    <w:p w14:paraId="32DBD8FC"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r w:rsidRPr="00672302">
        <w:rPr>
          <w:sz w:val="24"/>
          <w:szCs w:val="24"/>
        </w:rPr>
        <w:t>var_B</w:t>
      </w:r>
      <w:proofErr w:type="spellEnd"/>
      <w:r w:rsidRPr="00672302">
        <w:rPr>
          <w:sz w:val="24"/>
          <w:szCs w:val="24"/>
        </w:rPr>
        <w:t xml:space="preserve"> = 1.055 * </w:t>
      </w:r>
      <w:proofErr w:type="gramStart"/>
      <w:r w:rsidRPr="00672302">
        <w:rPr>
          <w:sz w:val="24"/>
          <w:szCs w:val="24"/>
        </w:rPr>
        <w:t xml:space="preserve">( </w:t>
      </w:r>
      <w:proofErr w:type="spellStart"/>
      <w:r w:rsidRPr="00672302">
        <w:rPr>
          <w:sz w:val="24"/>
          <w:szCs w:val="24"/>
        </w:rPr>
        <w:t>var</w:t>
      </w:r>
      <w:proofErr w:type="gramEnd"/>
      <w:r w:rsidRPr="00672302">
        <w:rPr>
          <w:sz w:val="24"/>
          <w:szCs w:val="24"/>
        </w:rPr>
        <w:t>_B</w:t>
      </w:r>
      <w:proofErr w:type="spellEnd"/>
      <w:r w:rsidRPr="00672302">
        <w:rPr>
          <w:sz w:val="24"/>
          <w:szCs w:val="24"/>
        </w:rPr>
        <w:t xml:space="preserve"> ** ( 1 / 2.4 ) ) - 0.055</w:t>
      </w:r>
    </w:p>
    <w:p w14:paraId="372013F7"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else</w:t>
      </w:r>
      <w:proofErr w:type="gramEnd"/>
      <w:r w:rsidRPr="00672302">
        <w:rPr>
          <w:sz w:val="24"/>
          <w:szCs w:val="24"/>
        </w:rPr>
        <w:t>:</w:t>
      </w:r>
    </w:p>
    <w:p w14:paraId="64AAAB18"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r w:rsidRPr="00672302">
        <w:rPr>
          <w:sz w:val="24"/>
          <w:szCs w:val="24"/>
        </w:rPr>
        <w:t>var_B</w:t>
      </w:r>
      <w:proofErr w:type="spellEnd"/>
      <w:r w:rsidRPr="00672302">
        <w:rPr>
          <w:sz w:val="24"/>
          <w:szCs w:val="24"/>
        </w:rPr>
        <w:t xml:space="preserve"> = 12.92*</w:t>
      </w:r>
      <w:proofErr w:type="spellStart"/>
      <w:r w:rsidRPr="00672302">
        <w:rPr>
          <w:sz w:val="24"/>
          <w:szCs w:val="24"/>
        </w:rPr>
        <w:t>var_B</w:t>
      </w:r>
      <w:proofErr w:type="spellEnd"/>
    </w:p>
    <w:p w14:paraId="027292B0"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 = </w:t>
      </w:r>
      <w:proofErr w:type="spellStart"/>
      <w:r w:rsidRPr="00672302">
        <w:rPr>
          <w:sz w:val="24"/>
          <w:szCs w:val="24"/>
        </w:rPr>
        <w:t>var_R</w:t>
      </w:r>
      <w:proofErr w:type="spellEnd"/>
      <w:r w:rsidRPr="00672302">
        <w:rPr>
          <w:sz w:val="24"/>
          <w:szCs w:val="24"/>
        </w:rPr>
        <w:t xml:space="preserve"> *255</w:t>
      </w:r>
    </w:p>
    <w:p w14:paraId="00720AA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G = </w:t>
      </w:r>
      <w:proofErr w:type="spellStart"/>
      <w:r w:rsidRPr="00672302">
        <w:rPr>
          <w:sz w:val="24"/>
          <w:szCs w:val="24"/>
        </w:rPr>
        <w:t>var_G</w:t>
      </w:r>
      <w:proofErr w:type="spellEnd"/>
      <w:r w:rsidRPr="00672302">
        <w:rPr>
          <w:sz w:val="24"/>
          <w:szCs w:val="24"/>
        </w:rPr>
        <w:t xml:space="preserve"> *255</w:t>
      </w:r>
    </w:p>
    <w:p w14:paraId="32109D84"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B = </w:t>
      </w:r>
      <w:proofErr w:type="spellStart"/>
      <w:r w:rsidRPr="00672302">
        <w:rPr>
          <w:sz w:val="24"/>
          <w:szCs w:val="24"/>
        </w:rPr>
        <w:t>var_B</w:t>
      </w:r>
      <w:proofErr w:type="spellEnd"/>
      <w:r w:rsidRPr="00672302">
        <w:rPr>
          <w:sz w:val="24"/>
          <w:szCs w:val="24"/>
        </w:rPr>
        <w:t xml:space="preserve"> *255</w:t>
      </w:r>
    </w:p>
    <w:p w14:paraId="4277956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return</w:t>
      </w:r>
      <w:proofErr w:type="gramEnd"/>
      <w:r w:rsidRPr="00672302">
        <w:rPr>
          <w:sz w:val="24"/>
          <w:szCs w:val="24"/>
        </w:rPr>
        <w:t xml:space="preserve"> (R,G,B)</w:t>
      </w:r>
    </w:p>
    <w:p w14:paraId="00AC8AC6" w14:textId="77777777" w:rsidR="00672302" w:rsidRPr="00672302" w:rsidRDefault="00672302" w:rsidP="00672302">
      <w:pPr>
        <w:pBdr>
          <w:top w:val="nil"/>
          <w:left w:val="nil"/>
          <w:bottom w:val="nil"/>
          <w:right w:val="nil"/>
          <w:between w:val="nil"/>
          <w:bar w:val="nil"/>
        </w:pBdr>
        <w:rPr>
          <w:sz w:val="24"/>
          <w:szCs w:val="24"/>
        </w:rPr>
      </w:pPr>
    </w:p>
    <w:p w14:paraId="765475A4" w14:textId="76AA1AA7"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LAB_to_</w:t>
      </w:r>
      <w:proofErr w:type="gramStart"/>
      <w:r w:rsidRPr="00672302">
        <w:rPr>
          <w:sz w:val="24"/>
          <w:szCs w:val="24"/>
        </w:rPr>
        <w:t>XYZ</w:t>
      </w:r>
      <w:proofErr w:type="spellEnd"/>
      <w:r w:rsidRPr="00672302">
        <w:rPr>
          <w:sz w:val="24"/>
          <w:szCs w:val="24"/>
        </w:rPr>
        <w:t>(</w:t>
      </w:r>
      <w:proofErr w:type="gramEnd"/>
      <w:r w:rsidRPr="00672302">
        <w:rPr>
          <w:sz w:val="24"/>
          <w:szCs w:val="24"/>
        </w:rPr>
        <w:t>L,A,B):</w:t>
      </w:r>
    </w:p>
    <w:p w14:paraId="6DCDA967" w14:textId="0A68EF1E" w:rsidR="00672302" w:rsidRPr="008A483C" w:rsidRDefault="00672302" w:rsidP="00672302">
      <w:pPr>
        <w:pBdr>
          <w:top w:val="nil"/>
          <w:left w:val="nil"/>
          <w:bottom w:val="nil"/>
          <w:right w:val="nil"/>
          <w:between w:val="nil"/>
          <w:bar w:val="nil"/>
        </w:pBdr>
        <w:rPr>
          <w:sz w:val="24"/>
          <w:szCs w:val="24"/>
          <w:lang w:val="fr-FR"/>
        </w:rPr>
      </w:pPr>
      <w:r>
        <w:rPr>
          <w:sz w:val="24"/>
          <w:szCs w:val="24"/>
        </w:rPr>
        <w:t xml:space="preserve">   </w:t>
      </w:r>
      <w:proofErr w:type="spellStart"/>
      <w:r w:rsidRPr="008A483C">
        <w:rPr>
          <w:sz w:val="24"/>
          <w:szCs w:val="24"/>
          <w:lang w:val="fr-FR"/>
        </w:rPr>
        <w:t>var_Y</w:t>
      </w:r>
      <w:proofErr w:type="spellEnd"/>
      <w:r w:rsidRPr="008A483C">
        <w:rPr>
          <w:sz w:val="24"/>
          <w:szCs w:val="24"/>
          <w:lang w:val="fr-FR"/>
        </w:rPr>
        <w:t xml:space="preserve"> = </w:t>
      </w:r>
      <w:proofErr w:type="gramStart"/>
      <w:r w:rsidRPr="008A483C">
        <w:rPr>
          <w:sz w:val="24"/>
          <w:szCs w:val="24"/>
          <w:lang w:val="fr-FR"/>
        </w:rPr>
        <w:t>( L</w:t>
      </w:r>
      <w:proofErr w:type="gramEnd"/>
      <w:r w:rsidRPr="008A483C">
        <w:rPr>
          <w:sz w:val="24"/>
          <w:szCs w:val="24"/>
          <w:lang w:val="fr-FR"/>
        </w:rPr>
        <w:t xml:space="preserve"> + 16 )/116</w:t>
      </w:r>
    </w:p>
    <w:p w14:paraId="05E8B95A"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var_X</w:t>
      </w:r>
      <w:proofErr w:type="spellEnd"/>
      <w:proofErr w:type="gramEnd"/>
      <w:r w:rsidRPr="008A483C">
        <w:rPr>
          <w:sz w:val="24"/>
          <w:szCs w:val="24"/>
          <w:lang w:val="fr-FR"/>
        </w:rPr>
        <w:t xml:space="preserve"> = A/500 + </w:t>
      </w:r>
      <w:proofErr w:type="spellStart"/>
      <w:r w:rsidRPr="008A483C">
        <w:rPr>
          <w:sz w:val="24"/>
          <w:szCs w:val="24"/>
          <w:lang w:val="fr-FR"/>
        </w:rPr>
        <w:t>var_Y</w:t>
      </w:r>
      <w:proofErr w:type="spellEnd"/>
    </w:p>
    <w:p w14:paraId="4C1B5895"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var_Z</w:t>
      </w:r>
      <w:proofErr w:type="spellEnd"/>
      <w:proofErr w:type="gramEnd"/>
      <w:r w:rsidRPr="008A483C">
        <w:rPr>
          <w:sz w:val="24"/>
          <w:szCs w:val="24"/>
          <w:lang w:val="fr-FR"/>
        </w:rPr>
        <w:t xml:space="preserve"> = </w:t>
      </w:r>
      <w:proofErr w:type="spellStart"/>
      <w:r w:rsidRPr="008A483C">
        <w:rPr>
          <w:sz w:val="24"/>
          <w:szCs w:val="24"/>
          <w:lang w:val="fr-FR"/>
        </w:rPr>
        <w:t>var_Y</w:t>
      </w:r>
      <w:proofErr w:type="spellEnd"/>
      <w:r w:rsidRPr="008A483C">
        <w:rPr>
          <w:sz w:val="24"/>
          <w:szCs w:val="24"/>
          <w:lang w:val="fr-FR"/>
        </w:rPr>
        <w:t xml:space="preserve"> - B/200</w:t>
      </w:r>
    </w:p>
    <w:p w14:paraId="50223062"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
    <w:p w14:paraId="4AA6FACA"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gramStart"/>
      <w:r w:rsidRPr="008A483C">
        <w:rPr>
          <w:sz w:val="24"/>
          <w:szCs w:val="24"/>
          <w:lang w:val="fr-FR"/>
        </w:rPr>
        <w:t>if</w:t>
      </w:r>
      <w:proofErr w:type="gramEnd"/>
      <w:r w:rsidRPr="008A483C">
        <w:rPr>
          <w:sz w:val="24"/>
          <w:szCs w:val="24"/>
          <w:lang w:val="fr-FR"/>
        </w:rPr>
        <w:t xml:space="preserve"> </w:t>
      </w:r>
      <w:proofErr w:type="spellStart"/>
      <w:r w:rsidRPr="008A483C">
        <w:rPr>
          <w:sz w:val="24"/>
          <w:szCs w:val="24"/>
          <w:lang w:val="fr-FR"/>
        </w:rPr>
        <w:t>var_Y</w:t>
      </w:r>
      <w:proofErr w:type="spellEnd"/>
      <w:r w:rsidRPr="008A483C">
        <w:rPr>
          <w:sz w:val="24"/>
          <w:szCs w:val="24"/>
          <w:lang w:val="fr-FR"/>
        </w:rPr>
        <w:t>**3 &gt; 0.008856:</w:t>
      </w:r>
    </w:p>
    <w:p w14:paraId="02EFF366"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var_Y</w:t>
      </w:r>
      <w:proofErr w:type="spellEnd"/>
      <w:proofErr w:type="gramEnd"/>
      <w:r w:rsidRPr="008A483C">
        <w:rPr>
          <w:sz w:val="24"/>
          <w:szCs w:val="24"/>
          <w:lang w:val="fr-FR"/>
        </w:rPr>
        <w:t xml:space="preserve"> = </w:t>
      </w:r>
      <w:proofErr w:type="spellStart"/>
      <w:r w:rsidRPr="008A483C">
        <w:rPr>
          <w:sz w:val="24"/>
          <w:szCs w:val="24"/>
          <w:lang w:val="fr-FR"/>
        </w:rPr>
        <w:t>var_Y</w:t>
      </w:r>
      <w:proofErr w:type="spellEnd"/>
      <w:r w:rsidRPr="008A483C">
        <w:rPr>
          <w:sz w:val="24"/>
          <w:szCs w:val="24"/>
          <w:lang w:val="fr-FR"/>
        </w:rPr>
        <w:t>**3</w:t>
      </w:r>
    </w:p>
    <w:p w14:paraId="4A5945A1"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lastRenderedPageBreak/>
        <w:t xml:space="preserve">    </w:t>
      </w:r>
      <w:proofErr w:type="spellStart"/>
      <w:proofErr w:type="gramStart"/>
      <w:r w:rsidRPr="008A483C">
        <w:rPr>
          <w:sz w:val="24"/>
          <w:szCs w:val="24"/>
          <w:lang w:val="fr-FR"/>
        </w:rPr>
        <w:t>else</w:t>
      </w:r>
      <w:proofErr w:type="spellEnd"/>
      <w:proofErr w:type="gramEnd"/>
      <w:r w:rsidRPr="008A483C">
        <w:rPr>
          <w:sz w:val="24"/>
          <w:szCs w:val="24"/>
          <w:lang w:val="fr-FR"/>
        </w:rPr>
        <w:t>:</w:t>
      </w:r>
    </w:p>
    <w:p w14:paraId="5DD10675"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r w:rsidRPr="008A483C">
        <w:rPr>
          <w:sz w:val="24"/>
          <w:szCs w:val="24"/>
          <w:lang w:val="fr-FR"/>
        </w:rPr>
        <w:t>var_Y</w:t>
      </w:r>
      <w:proofErr w:type="spellEnd"/>
      <w:r w:rsidRPr="008A483C">
        <w:rPr>
          <w:sz w:val="24"/>
          <w:szCs w:val="24"/>
          <w:lang w:val="fr-FR"/>
        </w:rPr>
        <w:t xml:space="preserve"> = </w:t>
      </w:r>
      <w:proofErr w:type="gramStart"/>
      <w:r w:rsidRPr="008A483C">
        <w:rPr>
          <w:sz w:val="24"/>
          <w:szCs w:val="24"/>
          <w:lang w:val="fr-FR"/>
        </w:rPr>
        <w:t xml:space="preserve">( </w:t>
      </w:r>
      <w:proofErr w:type="spellStart"/>
      <w:r w:rsidRPr="008A483C">
        <w:rPr>
          <w:sz w:val="24"/>
          <w:szCs w:val="24"/>
          <w:lang w:val="fr-FR"/>
        </w:rPr>
        <w:t>var</w:t>
      </w:r>
      <w:proofErr w:type="gramEnd"/>
      <w:r w:rsidRPr="008A483C">
        <w:rPr>
          <w:sz w:val="24"/>
          <w:szCs w:val="24"/>
          <w:lang w:val="fr-FR"/>
        </w:rPr>
        <w:t>_Y</w:t>
      </w:r>
      <w:proofErr w:type="spellEnd"/>
      <w:r w:rsidRPr="008A483C">
        <w:rPr>
          <w:sz w:val="24"/>
          <w:szCs w:val="24"/>
          <w:lang w:val="fr-FR"/>
        </w:rPr>
        <w:t xml:space="preserve"> - 16 / 116 ) / 7.787</w:t>
      </w:r>
    </w:p>
    <w:p w14:paraId="36F1A699"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gramStart"/>
      <w:r w:rsidRPr="008A483C">
        <w:rPr>
          <w:sz w:val="24"/>
          <w:szCs w:val="24"/>
          <w:lang w:val="fr-FR"/>
        </w:rPr>
        <w:t>if</w:t>
      </w:r>
      <w:proofErr w:type="gramEnd"/>
      <w:r w:rsidRPr="008A483C">
        <w:rPr>
          <w:sz w:val="24"/>
          <w:szCs w:val="24"/>
          <w:lang w:val="fr-FR"/>
        </w:rPr>
        <w:t xml:space="preserve"> </w:t>
      </w:r>
      <w:proofErr w:type="spellStart"/>
      <w:r w:rsidRPr="008A483C">
        <w:rPr>
          <w:sz w:val="24"/>
          <w:szCs w:val="24"/>
          <w:lang w:val="fr-FR"/>
        </w:rPr>
        <w:t>var_X</w:t>
      </w:r>
      <w:proofErr w:type="spellEnd"/>
      <w:r w:rsidRPr="008A483C">
        <w:rPr>
          <w:sz w:val="24"/>
          <w:szCs w:val="24"/>
          <w:lang w:val="fr-FR"/>
        </w:rPr>
        <w:t>**3 &gt; 0.008856:</w:t>
      </w:r>
    </w:p>
    <w:p w14:paraId="6F910B3A" w14:textId="77777777" w:rsidR="00672302" w:rsidRPr="00672302" w:rsidRDefault="00672302" w:rsidP="00672302">
      <w:pPr>
        <w:pBdr>
          <w:top w:val="nil"/>
          <w:left w:val="nil"/>
          <w:bottom w:val="nil"/>
          <w:right w:val="nil"/>
          <w:between w:val="nil"/>
          <w:bar w:val="nil"/>
        </w:pBdr>
        <w:rPr>
          <w:sz w:val="24"/>
          <w:szCs w:val="24"/>
        </w:rPr>
      </w:pPr>
      <w:r w:rsidRPr="008A483C">
        <w:rPr>
          <w:sz w:val="24"/>
          <w:szCs w:val="24"/>
          <w:lang w:val="fr-FR"/>
        </w:rPr>
        <w:t xml:space="preserve">        </w:t>
      </w:r>
      <w:proofErr w:type="spellStart"/>
      <w:r w:rsidRPr="00672302">
        <w:rPr>
          <w:sz w:val="24"/>
          <w:szCs w:val="24"/>
        </w:rPr>
        <w:t>var_X</w:t>
      </w:r>
      <w:proofErr w:type="spellEnd"/>
      <w:r w:rsidRPr="00672302">
        <w:rPr>
          <w:sz w:val="24"/>
          <w:szCs w:val="24"/>
        </w:rPr>
        <w:t xml:space="preserve"> = </w:t>
      </w:r>
      <w:proofErr w:type="spellStart"/>
      <w:r w:rsidRPr="00672302">
        <w:rPr>
          <w:sz w:val="24"/>
          <w:szCs w:val="24"/>
        </w:rPr>
        <w:t>var_X</w:t>
      </w:r>
      <w:proofErr w:type="spellEnd"/>
      <w:r w:rsidRPr="00672302">
        <w:rPr>
          <w:sz w:val="24"/>
          <w:szCs w:val="24"/>
        </w:rPr>
        <w:t>**3</w:t>
      </w:r>
    </w:p>
    <w:p w14:paraId="2A68B37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else</w:t>
      </w:r>
      <w:proofErr w:type="gramEnd"/>
      <w:r w:rsidRPr="00672302">
        <w:rPr>
          <w:sz w:val="24"/>
          <w:szCs w:val="24"/>
        </w:rPr>
        <w:t>:</w:t>
      </w:r>
    </w:p>
    <w:p w14:paraId="0DBAD9B2"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r w:rsidRPr="00672302">
        <w:rPr>
          <w:sz w:val="24"/>
          <w:szCs w:val="24"/>
        </w:rPr>
        <w:t>var_X</w:t>
      </w:r>
      <w:proofErr w:type="spellEnd"/>
      <w:r w:rsidRPr="00672302">
        <w:rPr>
          <w:sz w:val="24"/>
          <w:szCs w:val="24"/>
        </w:rPr>
        <w:t xml:space="preserve"> = </w:t>
      </w:r>
      <w:proofErr w:type="gramStart"/>
      <w:r w:rsidRPr="00672302">
        <w:rPr>
          <w:sz w:val="24"/>
          <w:szCs w:val="24"/>
        </w:rPr>
        <w:t xml:space="preserve">( </w:t>
      </w:r>
      <w:proofErr w:type="spellStart"/>
      <w:r w:rsidRPr="00672302">
        <w:rPr>
          <w:sz w:val="24"/>
          <w:szCs w:val="24"/>
        </w:rPr>
        <w:t>var</w:t>
      </w:r>
      <w:proofErr w:type="gramEnd"/>
      <w:r w:rsidRPr="00672302">
        <w:rPr>
          <w:sz w:val="24"/>
          <w:szCs w:val="24"/>
        </w:rPr>
        <w:t>_X</w:t>
      </w:r>
      <w:proofErr w:type="spellEnd"/>
      <w:r w:rsidRPr="00672302">
        <w:rPr>
          <w:sz w:val="24"/>
          <w:szCs w:val="24"/>
        </w:rPr>
        <w:t xml:space="preserve"> - 16 / 116 ) / 7.787</w:t>
      </w:r>
    </w:p>
    <w:p w14:paraId="543E2AE0"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if</w:t>
      </w:r>
      <w:proofErr w:type="gramEnd"/>
      <w:r w:rsidRPr="00672302">
        <w:rPr>
          <w:sz w:val="24"/>
          <w:szCs w:val="24"/>
        </w:rPr>
        <w:t xml:space="preserve"> </w:t>
      </w:r>
      <w:proofErr w:type="spellStart"/>
      <w:r w:rsidRPr="00672302">
        <w:rPr>
          <w:sz w:val="24"/>
          <w:szCs w:val="24"/>
        </w:rPr>
        <w:t>var_Z</w:t>
      </w:r>
      <w:proofErr w:type="spellEnd"/>
      <w:r w:rsidRPr="00672302">
        <w:rPr>
          <w:sz w:val="24"/>
          <w:szCs w:val="24"/>
        </w:rPr>
        <w:t>**3 &gt; 0.008856:</w:t>
      </w:r>
    </w:p>
    <w:p w14:paraId="6FFFA977"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spellStart"/>
      <w:r w:rsidRPr="00672302">
        <w:rPr>
          <w:sz w:val="24"/>
          <w:szCs w:val="24"/>
        </w:rPr>
        <w:t>var_Z</w:t>
      </w:r>
      <w:proofErr w:type="spellEnd"/>
      <w:r w:rsidRPr="00672302">
        <w:rPr>
          <w:sz w:val="24"/>
          <w:szCs w:val="24"/>
        </w:rPr>
        <w:t xml:space="preserve"> = </w:t>
      </w:r>
      <w:proofErr w:type="spellStart"/>
      <w:r w:rsidRPr="00672302">
        <w:rPr>
          <w:sz w:val="24"/>
          <w:szCs w:val="24"/>
        </w:rPr>
        <w:t>var_Z</w:t>
      </w:r>
      <w:proofErr w:type="spellEnd"/>
      <w:r w:rsidRPr="00672302">
        <w:rPr>
          <w:sz w:val="24"/>
          <w:szCs w:val="24"/>
        </w:rPr>
        <w:t>**3</w:t>
      </w:r>
    </w:p>
    <w:p w14:paraId="3E152F1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else</w:t>
      </w:r>
      <w:proofErr w:type="gramEnd"/>
      <w:r w:rsidRPr="00672302">
        <w:rPr>
          <w:sz w:val="24"/>
          <w:szCs w:val="24"/>
        </w:rPr>
        <w:t>:</w:t>
      </w:r>
    </w:p>
    <w:p w14:paraId="4DBD7986" w14:textId="77777777" w:rsidR="00672302" w:rsidRPr="008A483C" w:rsidRDefault="00672302" w:rsidP="00672302">
      <w:pPr>
        <w:pBdr>
          <w:top w:val="nil"/>
          <w:left w:val="nil"/>
          <w:bottom w:val="nil"/>
          <w:right w:val="nil"/>
          <w:between w:val="nil"/>
          <w:bar w:val="nil"/>
        </w:pBdr>
        <w:rPr>
          <w:sz w:val="24"/>
          <w:szCs w:val="24"/>
          <w:lang w:val="fr-FR"/>
        </w:rPr>
      </w:pPr>
      <w:r w:rsidRPr="00672302">
        <w:rPr>
          <w:sz w:val="24"/>
          <w:szCs w:val="24"/>
        </w:rPr>
        <w:t xml:space="preserve">        </w:t>
      </w:r>
      <w:proofErr w:type="spellStart"/>
      <w:r w:rsidRPr="008A483C">
        <w:rPr>
          <w:sz w:val="24"/>
          <w:szCs w:val="24"/>
          <w:lang w:val="fr-FR"/>
        </w:rPr>
        <w:t>var_Z</w:t>
      </w:r>
      <w:proofErr w:type="spellEnd"/>
      <w:r w:rsidRPr="008A483C">
        <w:rPr>
          <w:sz w:val="24"/>
          <w:szCs w:val="24"/>
          <w:lang w:val="fr-FR"/>
        </w:rPr>
        <w:t xml:space="preserve"> = </w:t>
      </w:r>
      <w:proofErr w:type="gramStart"/>
      <w:r w:rsidRPr="008A483C">
        <w:rPr>
          <w:sz w:val="24"/>
          <w:szCs w:val="24"/>
          <w:lang w:val="fr-FR"/>
        </w:rPr>
        <w:t xml:space="preserve">( </w:t>
      </w:r>
      <w:proofErr w:type="spellStart"/>
      <w:r w:rsidRPr="008A483C">
        <w:rPr>
          <w:sz w:val="24"/>
          <w:szCs w:val="24"/>
          <w:lang w:val="fr-FR"/>
        </w:rPr>
        <w:t>var</w:t>
      </w:r>
      <w:proofErr w:type="gramEnd"/>
      <w:r w:rsidRPr="008A483C">
        <w:rPr>
          <w:sz w:val="24"/>
          <w:szCs w:val="24"/>
          <w:lang w:val="fr-FR"/>
        </w:rPr>
        <w:t>_Z</w:t>
      </w:r>
      <w:proofErr w:type="spellEnd"/>
      <w:r w:rsidRPr="008A483C">
        <w:rPr>
          <w:sz w:val="24"/>
          <w:szCs w:val="24"/>
          <w:lang w:val="fr-FR"/>
        </w:rPr>
        <w:t xml:space="preserve"> - 16 / 116 ) / 7.787</w:t>
      </w:r>
    </w:p>
    <w:p w14:paraId="78EBEB88"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ref_X</w:t>
      </w:r>
      <w:proofErr w:type="spellEnd"/>
      <w:proofErr w:type="gramEnd"/>
      <w:r w:rsidRPr="008A483C">
        <w:rPr>
          <w:sz w:val="24"/>
          <w:szCs w:val="24"/>
          <w:lang w:val="fr-FR"/>
        </w:rPr>
        <w:t xml:space="preserve"> = 95.047</w:t>
      </w:r>
    </w:p>
    <w:p w14:paraId="0DB7C927"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ref_Y</w:t>
      </w:r>
      <w:proofErr w:type="spellEnd"/>
      <w:proofErr w:type="gramEnd"/>
      <w:r w:rsidRPr="008A483C">
        <w:rPr>
          <w:sz w:val="24"/>
          <w:szCs w:val="24"/>
          <w:lang w:val="fr-FR"/>
        </w:rPr>
        <w:t xml:space="preserve"> = 100.000</w:t>
      </w:r>
    </w:p>
    <w:p w14:paraId="5EACA3AD"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w:t>
      </w:r>
      <w:proofErr w:type="spellStart"/>
      <w:proofErr w:type="gramStart"/>
      <w:r w:rsidRPr="008A483C">
        <w:rPr>
          <w:sz w:val="24"/>
          <w:szCs w:val="24"/>
          <w:lang w:val="fr-FR"/>
        </w:rPr>
        <w:t>ref_Z</w:t>
      </w:r>
      <w:proofErr w:type="spellEnd"/>
      <w:proofErr w:type="gramEnd"/>
      <w:r w:rsidRPr="008A483C">
        <w:rPr>
          <w:sz w:val="24"/>
          <w:szCs w:val="24"/>
          <w:lang w:val="fr-FR"/>
        </w:rPr>
        <w:t xml:space="preserve"> = 108.883</w:t>
      </w:r>
    </w:p>
    <w:p w14:paraId="200FFAC4"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X = </w:t>
      </w:r>
      <w:proofErr w:type="spellStart"/>
      <w:r w:rsidRPr="008A483C">
        <w:rPr>
          <w:sz w:val="24"/>
          <w:szCs w:val="24"/>
          <w:lang w:val="fr-FR"/>
        </w:rPr>
        <w:t>ref_X</w:t>
      </w:r>
      <w:proofErr w:type="spellEnd"/>
      <w:r w:rsidRPr="008A483C">
        <w:rPr>
          <w:sz w:val="24"/>
          <w:szCs w:val="24"/>
          <w:lang w:val="fr-FR"/>
        </w:rPr>
        <w:t xml:space="preserve"> * </w:t>
      </w:r>
      <w:proofErr w:type="spellStart"/>
      <w:r w:rsidRPr="008A483C">
        <w:rPr>
          <w:sz w:val="24"/>
          <w:szCs w:val="24"/>
          <w:lang w:val="fr-FR"/>
        </w:rPr>
        <w:t>var_X</w:t>
      </w:r>
      <w:proofErr w:type="spellEnd"/>
    </w:p>
    <w:p w14:paraId="2013FFA8"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Y = </w:t>
      </w:r>
      <w:proofErr w:type="spellStart"/>
      <w:r w:rsidRPr="008A483C">
        <w:rPr>
          <w:sz w:val="24"/>
          <w:szCs w:val="24"/>
          <w:lang w:val="fr-FR"/>
        </w:rPr>
        <w:t>ref_Y</w:t>
      </w:r>
      <w:proofErr w:type="spellEnd"/>
      <w:r w:rsidRPr="008A483C">
        <w:rPr>
          <w:sz w:val="24"/>
          <w:szCs w:val="24"/>
          <w:lang w:val="fr-FR"/>
        </w:rPr>
        <w:t xml:space="preserve"> * </w:t>
      </w:r>
      <w:proofErr w:type="spellStart"/>
      <w:r w:rsidRPr="008A483C">
        <w:rPr>
          <w:sz w:val="24"/>
          <w:szCs w:val="24"/>
          <w:lang w:val="fr-FR"/>
        </w:rPr>
        <w:t>var_Y</w:t>
      </w:r>
      <w:proofErr w:type="spellEnd"/>
    </w:p>
    <w:p w14:paraId="3A438A53"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Z = </w:t>
      </w:r>
      <w:proofErr w:type="spellStart"/>
      <w:r w:rsidRPr="008A483C">
        <w:rPr>
          <w:sz w:val="24"/>
          <w:szCs w:val="24"/>
          <w:lang w:val="fr-FR"/>
        </w:rPr>
        <w:t>ref_Z</w:t>
      </w:r>
      <w:proofErr w:type="spellEnd"/>
      <w:r w:rsidRPr="008A483C">
        <w:rPr>
          <w:sz w:val="24"/>
          <w:szCs w:val="24"/>
          <w:lang w:val="fr-FR"/>
        </w:rPr>
        <w:t xml:space="preserve"> * </w:t>
      </w:r>
      <w:proofErr w:type="spellStart"/>
      <w:r w:rsidRPr="008A483C">
        <w:rPr>
          <w:sz w:val="24"/>
          <w:szCs w:val="24"/>
          <w:lang w:val="fr-FR"/>
        </w:rPr>
        <w:t>var_Z</w:t>
      </w:r>
      <w:proofErr w:type="spellEnd"/>
    </w:p>
    <w:p w14:paraId="4C1E7821" w14:textId="77777777" w:rsidR="00672302" w:rsidRPr="00672302" w:rsidRDefault="00672302" w:rsidP="00672302">
      <w:pPr>
        <w:pBdr>
          <w:top w:val="nil"/>
          <w:left w:val="nil"/>
          <w:bottom w:val="nil"/>
          <w:right w:val="nil"/>
          <w:between w:val="nil"/>
          <w:bar w:val="nil"/>
        </w:pBdr>
        <w:rPr>
          <w:sz w:val="24"/>
          <w:szCs w:val="24"/>
        </w:rPr>
      </w:pPr>
      <w:r w:rsidRPr="008A483C">
        <w:rPr>
          <w:sz w:val="24"/>
          <w:szCs w:val="24"/>
          <w:lang w:val="fr-FR"/>
        </w:rPr>
        <w:t xml:space="preserve">    </w:t>
      </w:r>
      <w:proofErr w:type="gramStart"/>
      <w:r w:rsidRPr="00672302">
        <w:rPr>
          <w:sz w:val="24"/>
          <w:szCs w:val="24"/>
        </w:rPr>
        <w:t>return</w:t>
      </w:r>
      <w:proofErr w:type="gramEnd"/>
      <w:r w:rsidRPr="00672302">
        <w:rPr>
          <w:sz w:val="24"/>
          <w:szCs w:val="24"/>
        </w:rPr>
        <w:t xml:space="preserve"> (X,Y,Z)</w:t>
      </w:r>
    </w:p>
    <w:p w14:paraId="40081E59" w14:textId="77777777" w:rsidR="00672302" w:rsidRDefault="00672302" w:rsidP="00672302">
      <w:pPr>
        <w:pBdr>
          <w:top w:val="nil"/>
          <w:left w:val="nil"/>
          <w:bottom w:val="nil"/>
          <w:right w:val="nil"/>
          <w:between w:val="nil"/>
          <w:bar w:val="nil"/>
        </w:pBdr>
        <w:rPr>
          <w:sz w:val="24"/>
          <w:szCs w:val="24"/>
        </w:rPr>
      </w:pPr>
    </w:p>
    <w:p w14:paraId="6082DF97" w14:textId="76CD60D1"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LAB_to_</w:t>
      </w:r>
      <w:proofErr w:type="gramStart"/>
      <w:r w:rsidRPr="00672302">
        <w:rPr>
          <w:sz w:val="24"/>
          <w:szCs w:val="24"/>
        </w:rPr>
        <w:t>RGB</w:t>
      </w:r>
      <w:proofErr w:type="spellEnd"/>
      <w:r w:rsidRPr="00672302">
        <w:rPr>
          <w:sz w:val="24"/>
          <w:szCs w:val="24"/>
        </w:rPr>
        <w:t>(</w:t>
      </w:r>
      <w:proofErr w:type="gramEnd"/>
      <w:r w:rsidRPr="00672302">
        <w:rPr>
          <w:sz w:val="24"/>
          <w:szCs w:val="24"/>
        </w:rPr>
        <w:t>L,A,B):</w:t>
      </w:r>
    </w:p>
    <w:p w14:paraId="17C88869"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X</w:t>
      </w:r>
      <w:proofErr w:type="gramStart"/>
      <w:r w:rsidRPr="00672302">
        <w:rPr>
          <w:sz w:val="24"/>
          <w:szCs w:val="24"/>
        </w:rPr>
        <w:t>,Y,Z</w:t>
      </w:r>
      <w:proofErr w:type="gramEnd"/>
      <w:r w:rsidRPr="00672302">
        <w:rPr>
          <w:sz w:val="24"/>
          <w:szCs w:val="24"/>
        </w:rPr>
        <w:t xml:space="preserve"> = </w:t>
      </w:r>
      <w:proofErr w:type="spellStart"/>
      <w:r w:rsidRPr="00672302">
        <w:rPr>
          <w:sz w:val="24"/>
          <w:szCs w:val="24"/>
        </w:rPr>
        <w:t>LAB_to_XYZ</w:t>
      </w:r>
      <w:proofErr w:type="spellEnd"/>
      <w:r w:rsidRPr="00672302">
        <w:rPr>
          <w:sz w:val="24"/>
          <w:szCs w:val="24"/>
        </w:rPr>
        <w:t>(L,A,B)</w:t>
      </w:r>
    </w:p>
    <w:p w14:paraId="0325F4D9"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w:t>
      </w:r>
      <w:proofErr w:type="gramStart"/>
      <w:r w:rsidRPr="00672302">
        <w:rPr>
          <w:sz w:val="24"/>
          <w:szCs w:val="24"/>
        </w:rPr>
        <w:t>,G,B</w:t>
      </w:r>
      <w:proofErr w:type="gramEnd"/>
      <w:r w:rsidRPr="00672302">
        <w:rPr>
          <w:sz w:val="24"/>
          <w:szCs w:val="24"/>
        </w:rPr>
        <w:t xml:space="preserve"> = </w:t>
      </w:r>
      <w:proofErr w:type="spellStart"/>
      <w:r w:rsidRPr="00672302">
        <w:rPr>
          <w:sz w:val="24"/>
          <w:szCs w:val="24"/>
        </w:rPr>
        <w:t>XYZ_to_RGB</w:t>
      </w:r>
      <w:proofErr w:type="spellEnd"/>
      <w:r w:rsidRPr="00672302">
        <w:rPr>
          <w:sz w:val="24"/>
          <w:szCs w:val="24"/>
        </w:rPr>
        <w:t>(X,Y,Z)</w:t>
      </w:r>
    </w:p>
    <w:p w14:paraId="622ECDFF"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return</w:t>
      </w:r>
      <w:proofErr w:type="gramEnd"/>
      <w:r w:rsidRPr="00672302">
        <w:rPr>
          <w:sz w:val="24"/>
          <w:szCs w:val="24"/>
        </w:rPr>
        <w:t xml:space="preserve"> (R,G,B)</w:t>
      </w:r>
    </w:p>
    <w:p w14:paraId="38A18D13" w14:textId="77777777" w:rsidR="00672302" w:rsidRPr="00672302" w:rsidRDefault="00672302" w:rsidP="00672302">
      <w:pPr>
        <w:pBdr>
          <w:top w:val="nil"/>
          <w:left w:val="nil"/>
          <w:bottom w:val="nil"/>
          <w:right w:val="nil"/>
          <w:between w:val="nil"/>
          <w:bar w:val="nil"/>
        </w:pBdr>
        <w:rPr>
          <w:sz w:val="24"/>
          <w:szCs w:val="24"/>
        </w:rPr>
      </w:pPr>
    </w:p>
    <w:p w14:paraId="28ADEFCA" w14:textId="12810FE1"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YIQ_to_RGB</w:t>
      </w:r>
      <w:proofErr w:type="spellEnd"/>
      <w:r w:rsidRPr="00672302">
        <w:rPr>
          <w:sz w:val="24"/>
          <w:szCs w:val="24"/>
        </w:rPr>
        <w:t>(Y</w:t>
      </w:r>
      <w:proofErr w:type="gramStart"/>
      <w:r w:rsidRPr="00672302">
        <w:rPr>
          <w:sz w:val="24"/>
          <w:szCs w:val="24"/>
        </w:rPr>
        <w:t>,I,Q</w:t>
      </w:r>
      <w:proofErr w:type="gramEnd"/>
      <w:r w:rsidRPr="00672302">
        <w:rPr>
          <w:sz w:val="24"/>
          <w:szCs w:val="24"/>
        </w:rPr>
        <w:t>):</w:t>
      </w:r>
    </w:p>
    <w:p w14:paraId="33D4E2B6" w14:textId="77777777" w:rsidR="00672302" w:rsidRPr="008A483C" w:rsidRDefault="00672302" w:rsidP="00672302">
      <w:pPr>
        <w:pBdr>
          <w:top w:val="nil"/>
          <w:left w:val="nil"/>
          <w:bottom w:val="nil"/>
          <w:right w:val="nil"/>
          <w:between w:val="nil"/>
          <w:bar w:val="nil"/>
        </w:pBdr>
        <w:rPr>
          <w:sz w:val="24"/>
          <w:szCs w:val="24"/>
          <w:lang w:val="fr-FR"/>
        </w:rPr>
      </w:pPr>
      <w:r w:rsidRPr="00672302">
        <w:rPr>
          <w:sz w:val="24"/>
          <w:szCs w:val="24"/>
        </w:rPr>
        <w:t xml:space="preserve">    </w:t>
      </w:r>
      <w:r w:rsidRPr="008A483C">
        <w:rPr>
          <w:sz w:val="24"/>
          <w:szCs w:val="24"/>
          <w:lang w:val="fr-FR"/>
        </w:rPr>
        <w:t>R = 1*Y + .9563*I + .6210*Q</w:t>
      </w:r>
    </w:p>
    <w:p w14:paraId="090A4127"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G = 1*Y + -.2721*I + -.6474*Q</w:t>
      </w:r>
    </w:p>
    <w:p w14:paraId="69723142"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B = 1*Y + -1.1070*I + 1.7064*Q</w:t>
      </w:r>
    </w:p>
    <w:p w14:paraId="5CD8A4BD" w14:textId="77777777" w:rsidR="00672302" w:rsidRPr="00672302" w:rsidRDefault="00672302" w:rsidP="00672302">
      <w:pPr>
        <w:pBdr>
          <w:top w:val="nil"/>
          <w:left w:val="nil"/>
          <w:bottom w:val="nil"/>
          <w:right w:val="nil"/>
          <w:between w:val="nil"/>
          <w:bar w:val="nil"/>
        </w:pBdr>
        <w:rPr>
          <w:sz w:val="24"/>
          <w:szCs w:val="24"/>
        </w:rPr>
      </w:pPr>
      <w:r w:rsidRPr="008A483C">
        <w:rPr>
          <w:sz w:val="24"/>
          <w:szCs w:val="24"/>
          <w:lang w:val="fr-FR"/>
        </w:rPr>
        <w:t xml:space="preserve">    </w:t>
      </w:r>
      <w:proofErr w:type="gramStart"/>
      <w:r w:rsidRPr="00672302">
        <w:rPr>
          <w:sz w:val="24"/>
          <w:szCs w:val="24"/>
        </w:rPr>
        <w:t>return</w:t>
      </w:r>
      <w:proofErr w:type="gramEnd"/>
      <w:r w:rsidRPr="00672302">
        <w:rPr>
          <w:sz w:val="24"/>
          <w:szCs w:val="24"/>
        </w:rPr>
        <w:t xml:space="preserve"> (R,G,B)</w:t>
      </w:r>
    </w:p>
    <w:p w14:paraId="7E34D8D9" w14:textId="77777777" w:rsidR="00672302" w:rsidRPr="00672302" w:rsidRDefault="00672302" w:rsidP="00672302">
      <w:pPr>
        <w:pBdr>
          <w:top w:val="nil"/>
          <w:left w:val="nil"/>
          <w:bottom w:val="nil"/>
          <w:right w:val="nil"/>
          <w:between w:val="nil"/>
          <w:bar w:val="nil"/>
        </w:pBdr>
        <w:rPr>
          <w:sz w:val="24"/>
          <w:szCs w:val="24"/>
        </w:rPr>
      </w:pPr>
    </w:p>
    <w:p w14:paraId="4C6FF624" w14:textId="7C4AF284"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CMY_to_RGB</w:t>
      </w:r>
      <w:proofErr w:type="spellEnd"/>
      <w:r w:rsidRPr="00672302">
        <w:rPr>
          <w:sz w:val="24"/>
          <w:szCs w:val="24"/>
        </w:rPr>
        <w:t>(C</w:t>
      </w:r>
      <w:proofErr w:type="gramStart"/>
      <w:r w:rsidRPr="00672302">
        <w:rPr>
          <w:sz w:val="24"/>
          <w:szCs w:val="24"/>
        </w:rPr>
        <w:t>,M,Y</w:t>
      </w:r>
      <w:proofErr w:type="gramEnd"/>
      <w:r w:rsidRPr="00672302">
        <w:rPr>
          <w:sz w:val="24"/>
          <w:szCs w:val="24"/>
        </w:rPr>
        <w:t>):</w:t>
      </w:r>
    </w:p>
    <w:p w14:paraId="7E429FE9"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R = 1-C</w:t>
      </w:r>
    </w:p>
    <w:p w14:paraId="5CFDAFDE"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G = 1-M</w:t>
      </w:r>
    </w:p>
    <w:p w14:paraId="0B50CC2A"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B = 1-Y</w:t>
      </w:r>
    </w:p>
    <w:p w14:paraId="35B52C0B" w14:textId="77777777" w:rsidR="00672302" w:rsidRP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return</w:t>
      </w:r>
      <w:proofErr w:type="gramEnd"/>
      <w:r w:rsidRPr="00672302">
        <w:rPr>
          <w:sz w:val="24"/>
          <w:szCs w:val="24"/>
        </w:rPr>
        <w:t xml:space="preserve"> (R,G,B)</w:t>
      </w:r>
    </w:p>
    <w:p w14:paraId="02677219" w14:textId="77777777" w:rsidR="00672302" w:rsidRPr="00672302" w:rsidRDefault="00672302" w:rsidP="00672302">
      <w:pPr>
        <w:pBdr>
          <w:top w:val="nil"/>
          <w:left w:val="nil"/>
          <w:bottom w:val="nil"/>
          <w:right w:val="nil"/>
          <w:between w:val="nil"/>
          <w:bar w:val="nil"/>
        </w:pBdr>
        <w:rPr>
          <w:sz w:val="24"/>
          <w:szCs w:val="24"/>
        </w:rPr>
      </w:pPr>
    </w:p>
    <w:p w14:paraId="5590E33A" w14:textId="6246B29A"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YUV_to_RGB</w:t>
      </w:r>
      <w:proofErr w:type="spellEnd"/>
      <w:r w:rsidRPr="00672302">
        <w:rPr>
          <w:sz w:val="24"/>
          <w:szCs w:val="24"/>
        </w:rPr>
        <w:t>(Y</w:t>
      </w:r>
      <w:proofErr w:type="gramStart"/>
      <w:r w:rsidRPr="00672302">
        <w:rPr>
          <w:sz w:val="24"/>
          <w:szCs w:val="24"/>
        </w:rPr>
        <w:t>,U,V</w:t>
      </w:r>
      <w:proofErr w:type="gramEnd"/>
      <w:r w:rsidRPr="00672302">
        <w:rPr>
          <w:sz w:val="24"/>
          <w:szCs w:val="24"/>
        </w:rPr>
        <w:t>):</w:t>
      </w:r>
    </w:p>
    <w:p w14:paraId="326A001D" w14:textId="77777777" w:rsidR="00672302" w:rsidRPr="008A483C" w:rsidRDefault="00672302" w:rsidP="00672302">
      <w:pPr>
        <w:pBdr>
          <w:top w:val="nil"/>
          <w:left w:val="nil"/>
          <w:bottom w:val="nil"/>
          <w:right w:val="nil"/>
          <w:between w:val="nil"/>
          <w:bar w:val="nil"/>
        </w:pBdr>
        <w:rPr>
          <w:sz w:val="24"/>
          <w:szCs w:val="24"/>
          <w:lang w:val="fr-FR"/>
        </w:rPr>
      </w:pPr>
      <w:r w:rsidRPr="00672302">
        <w:rPr>
          <w:sz w:val="24"/>
          <w:szCs w:val="24"/>
        </w:rPr>
        <w:t xml:space="preserve">    </w:t>
      </w:r>
      <w:r w:rsidRPr="008A483C">
        <w:rPr>
          <w:sz w:val="24"/>
          <w:szCs w:val="24"/>
          <w:lang w:val="fr-FR"/>
        </w:rPr>
        <w:t>R = 1*Y + 0*U + 1.14*V</w:t>
      </w:r>
    </w:p>
    <w:p w14:paraId="2793336D"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G = 1*Y + -.394*U + -.581*U</w:t>
      </w:r>
    </w:p>
    <w:p w14:paraId="55289CBC"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B = 1*Y + 2.028*U + 0*V</w:t>
      </w:r>
    </w:p>
    <w:p w14:paraId="1211C4B9" w14:textId="77777777" w:rsidR="00672302" w:rsidRPr="00672302" w:rsidRDefault="00672302" w:rsidP="00672302">
      <w:pPr>
        <w:pBdr>
          <w:top w:val="nil"/>
          <w:left w:val="nil"/>
          <w:bottom w:val="nil"/>
          <w:right w:val="nil"/>
          <w:between w:val="nil"/>
          <w:bar w:val="nil"/>
        </w:pBdr>
        <w:rPr>
          <w:sz w:val="24"/>
          <w:szCs w:val="24"/>
        </w:rPr>
      </w:pPr>
      <w:r w:rsidRPr="008A483C">
        <w:rPr>
          <w:sz w:val="24"/>
          <w:szCs w:val="24"/>
          <w:lang w:val="fr-FR"/>
        </w:rPr>
        <w:t xml:space="preserve">    </w:t>
      </w:r>
      <w:proofErr w:type="gramStart"/>
      <w:r w:rsidRPr="00672302">
        <w:rPr>
          <w:sz w:val="24"/>
          <w:szCs w:val="24"/>
        </w:rPr>
        <w:t>return</w:t>
      </w:r>
      <w:proofErr w:type="gramEnd"/>
      <w:r w:rsidRPr="00672302">
        <w:rPr>
          <w:sz w:val="24"/>
          <w:szCs w:val="24"/>
        </w:rPr>
        <w:t xml:space="preserve"> (R,G,B)</w:t>
      </w:r>
    </w:p>
    <w:p w14:paraId="4EB49A50" w14:textId="77777777" w:rsidR="00672302" w:rsidRPr="00672302" w:rsidRDefault="00672302" w:rsidP="00672302">
      <w:pPr>
        <w:pBdr>
          <w:top w:val="nil"/>
          <w:left w:val="nil"/>
          <w:bottom w:val="nil"/>
          <w:right w:val="nil"/>
          <w:between w:val="nil"/>
          <w:bar w:val="nil"/>
        </w:pBdr>
        <w:rPr>
          <w:sz w:val="24"/>
          <w:szCs w:val="24"/>
        </w:rPr>
      </w:pPr>
    </w:p>
    <w:p w14:paraId="0190D63E" w14:textId="4D3EB980" w:rsidR="00672302" w:rsidRPr="00672302" w:rsidRDefault="00672302" w:rsidP="00672302">
      <w:pPr>
        <w:pBdr>
          <w:top w:val="nil"/>
          <w:left w:val="nil"/>
          <w:bottom w:val="nil"/>
          <w:right w:val="nil"/>
          <w:between w:val="nil"/>
          <w:bar w:val="nil"/>
        </w:pBdr>
        <w:rPr>
          <w:sz w:val="24"/>
          <w:szCs w:val="24"/>
        </w:rPr>
      </w:pPr>
      <w:proofErr w:type="spellStart"/>
      <w:r w:rsidRPr="00672302">
        <w:rPr>
          <w:sz w:val="24"/>
          <w:szCs w:val="24"/>
        </w:rPr>
        <w:t>YCbCr_to_RGB</w:t>
      </w:r>
      <w:proofErr w:type="spellEnd"/>
      <w:r w:rsidRPr="00672302">
        <w:rPr>
          <w:sz w:val="24"/>
          <w:szCs w:val="24"/>
        </w:rPr>
        <w:t>(</w:t>
      </w:r>
      <w:proofErr w:type="spellStart"/>
      <w:r w:rsidRPr="00672302">
        <w:rPr>
          <w:sz w:val="24"/>
          <w:szCs w:val="24"/>
        </w:rPr>
        <w:t>Y</w:t>
      </w:r>
      <w:proofErr w:type="gramStart"/>
      <w:r w:rsidRPr="00672302">
        <w:rPr>
          <w:sz w:val="24"/>
          <w:szCs w:val="24"/>
        </w:rPr>
        <w:t>,Cb,Cr</w:t>
      </w:r>
      <w:proofErr w:type="spellEnd"/>
      <w:proofErr w:type="gramEnd"/>
      <w:r w:rsidRPr="00672302">
        <w:rPr>
          <w:sz w:val="24"/>
          <w:szCs w:val="24"/>
        </w:rPr>
        <w:t>):</w:t>
      </w:r>
    </w:p>
    <w:p w14:paraId="2C77C092" w14:textId="77777777" w:rsidR="00672302" w:rsidRPr="008A483C" w:rsidRDefault="00672302" w:rsidP="00672302">
      <w:pPr>
        <w:pBdr>
          <w:top w:val="nil"/>
          <w:left w:val="nil"/>
          <w:bottom w:val="nil"/>
          <w:right w:val="nil"/>
          <w:between w:val="nil"/>
          <w:bar w:val="nil"/>
        </w:pBdr>
        <w:rPr>
          <w:sz w:val="24"/>
          <w:szCs w:val="24"/>
          <w:lang w:val="fr-FR"/>
        </w:rPr>
      </w:pPr>
      <w:r w:rsidRPr="00672302">
        <w:rPr>
          <w:sz w:val="24"/>
          <w:szCs w:val="24"/>
        </w:rPr>
        <w:t xml:space="preserve">    </w:t>
      </w:r>
      <w:r w:rsidRPr="008A483C">
        <w:rPr>
          <w:sz w:val="24"/>
          <w:szCs w:val="24"/>
          <w:lang w:val="fr-FR"/>
        </w:rPr>
        <w:t>R = Y + 1.402*(Cr-128)</w:t>
      </w:r>
    </w:p>
    <w:p w14:paraId="092375CA" w14:textId="77777777" w:rsidR="00672302" w:rsidRPr="008A483C" w:rsidRDefault="00672302" w:rsidP="00672302">
      <w:pPr>
        <w:pBdr>
          <w:top w:val="nil"/>
          <w:left w:val="nil"/>
          <w:bottom w:val="nil"/>
          <w:right w:val="nil"/>
          <w:between w:val="nil"/>
          <w:bar w:val="nil"/>
        </w:pBdr>
        <w:rPr>
          <w:sz w:val="24"/>
          <w:szCs w:val="24"/>
          <w:lang w:val="fr-FR"/>
        </w:rPr>
      </w:pPr>
      <w:r w:rsidRPr="008A483C">
        <w:rPr>
          <w:sz w:val="24"/>
          <w:szCs w:val="24"/>
          <w:lang w:val="fr-FR"/>
        </w:rPr>
        <w:t xml:space="preserve">    G = Y - .034414*(Cb-128) - .71414*(Cr-128)</w:t>
      </w:r>
    </w:p>
    <w:p w14:paraId="306A6FB5" w14:textId="77777777" w:rsidR="00672302" w:rsidRPr="00672302" w:rsidRDefault="00672302" w:rsidP="00672302">
      <w:pPr>
        <w:pBdr>
          <w:top w:val="nil"/>
          <w:left w:val="nil"/>
          <w:bottom w:val="nil"/>
          <w:right w:val="nil"/>
          <w:between w:val="nil"/>
          <w:bar w:val="nil"/>
        </w:pBdr>
        <w:rPr>
          <w:sz w:val="24"/>
          <w:szCs w:val="24"/>
        </w:rPr>
      </w:pPr>
      <w:r w:rsidRPr="008A483C">
        <w:rPr>
          <w:sz w:val="24"/>
          <w:szCs w:val="24"/>
          <w:lang w:val="fr-FR"/>
        </w:rPr>
        <w:t xml:space="preserve">    </w:t>
      </w:r>
      <w:r w:rsidRPr="00672302">
        <w:rPr>
          <w:sz w:val="24"/>
          <w:szCs w:val="24"/>
        </w:rPr>
        <w:t>B = Y + 1.772*(Cb-128)</w:t>
      </w:r>
    </w:p>
    <w:p w14:paraId="7E4C401D" w14:textId="77777777" w:rsidR="00672302" w:rsidRDefault="00672302" w:rsidP="00672302">
      <w:pPr>
        <w:pBdr>
          <w:top w:val="nil"/>
          <w:left w:val="nil"/>
          <w:bottom w:val="nil"/>
          <w:right w:val="nil"/>
          <w:between w:val="nil"/>
          <w:bar w:val="nil"/>
        </w:pBdr>
        <w:rPr>
          <w:sz w:val="24"/>
          <w:szCs w:val="24"/>
        </w:rPr>
      </w:pPr>
      <w:r w:rsidRPr="00672302">
        <w:rPr>
          <w:sz w:val="24"/>
          <w:szCs w:val="24"/>
        </w:rPr>
        <w:t xml:space="preserve">    </w:t>
      </w:r>
      <w:proofErr w:type="gramStart"/>
      <w:r w:rsidRPr="00672302">
        <w:rPr>
          <w:sz w:val="24"/>
          <w:szCs w:val="24"/>
        </w:rPr>
        <w:t>return</w:t>
      </w:r>
      <w:proofErr w:type="gramEnd"/>
      <w:r w:rsidRPr="00672302">
        <w:rPr>
          <w:sz w:val="24"/>
          <w:szCs w:val="24"/>
        </w:rPr>
        <w:t xml:space="preserve"> (R,G,B)</w:t>
      </w:r>
    </w:p>
    <w:p w14:paraId="3BDD8CB7" w14:textId="77777777" w:rsidR="00672302" w:rsidRDefault="00672302" w:rsidP="00672302">
      <w:pPr>
        <w:pBdr>
          <w:top w:val="nil"/>
          <w:left w:val="nil"/>
          <w:bottom w:val="nil"/>
          <w:right w:val="nil"/>
          <w:between w:val="nil"/>
          <w:bar w:val="nil"/>
        </w:pBdr>
        <w:rPr>
          <w:sz w:val="24"/>
          <w:szCs w:val="24"/>
        </w:rPr>
      </w:pPr>
    </w:p>
    <w:p w14:paraId="3D6C1BE0" w14:textId="5357092C" w:rsidR="00672302" w:rsidRPr="00672302" w:rsidRDefault="00672302" w:rsidP="00672302">
      <w:pPr>
        <w:pBdr>
          <w:top w:val="nil"/>
          <w:left w:val="nil"/>
          <w:bottom w:val="nil"/>
          <w:right w:val="nil"/>
          <w:between w:val="nil"/>
          <w:bar w:val="nil"/>
        </w:pBdr>
        <w:rPr>
          <w:sz w:val="24"/>
          <w:szCs w:val="24"/>
        </w:rPr>
      </w:pPr>
      <w:r w:rsidRPr="00672302">
        <w:rPr>
          <w:b/>
          <w:sz w:val="24"/>
          <w:szCs w:val="24"/>
        </w:rPr>
        <w:t>A2</w:t>
      </w:r>
      <w:r>
        <w:rPr>
          <w:sz w:val="24"/>
          <w:szCs w:val="24"/>
        </w:rPr>
        <w:t>:</w:t>
      </w:r>
      <w:r w:rsidR="000952F9">
        <w:rPr>
          <w:sz w:val="24"/>
          <w:szCs w:val="24"/>
        </w:rPr>
        <w:t xml:space="preserve"> Median-Cut Algorithm</w:t>
      </w:r>
    </w:p>
    <w:p w14:paraId="1B2C4268" w14:textId="77777777" w:rsidR="00E82899" w:rsidRPr="00E82899" w:rsidRDefault="00E82899" w:rsidP="00E82899">
      <w:pPr>
        <w:pBdr>
          <w:top w:val="nil"/>
          <w:left w:val="nil"/>
          <w:bottom w:val="nil"/>
          <w:right w:val="nil"/>
          <w:between w:val="nil"/>
          <w:bar w:val="nil"/>
        </w:pBdr>
        <w:rPr>
          <w:sz w:val="24"/>
          <w:szCs w:val="24"/>
        </w:rPr>
      </w:pPr>
      <w:proofErr w:type="spellStart"/>
      <w:r w:rsidRPr="00E82899">
        <w:rPr>
          <w:sz w:val="24"/>
          <w:szCs w:val="24"/>
        </w:rPr>
        <w:t>median_</w:t>
      </w:r>
      <w:proofErr w:type="gramStart"/>
      <w:r w:rsidRPr="00E82899">
        <w:rPr>
          <w:sz w:val="24"/>
          <w:szCs w:val="24"/>
        </w:rPr>
        <w:t>cut</w:t>
      </w:r>
      <w:proofErr w:type="spellEnd"/>
      <w:r w:rsidRPr="00E82899">
        <w:rPr>
          <w:sz w:val="24"/>
          <w:szCs w:val="24"/>
        </w:rPr>
        <w:t>(</w:t>
      </w:r>
      <w:proofErr w:type="spellStart"/>
      <w:proofErr w:type="gramEnd"/>
      <w:r w:rsidRPr="00E82899">
        <w:rPr>
          <w:sz w:val="24"/>
          <w:szCs w:val="24"/>
        </w:rPr>
        <w:t>boxes,n</w:t>
      </w:r>
      <w:proofErr w:type="spellEnd"/>
      <w:r w:rsidRPr="00E82899">
        <w:rPr>
          <w:sz w:val="24"/>
          <w:szCs w:val="24"/>
        </w:rPr>
        <w:t>):</w:t>
      </w:r>
    </w:p>
    <w:p w14:paraId="5E445F1D" w14:textId="47044A6F" w:rsidR="00E82899" w:rsidRPr="00E82899" w:rsidRDefault="00E82899" w:rsidP="00E82899">
      <w:pPr>
        <w:pBdr>
          <w:top w:val="nil"/>
          <w:left w:val="nil"/>
          <w:bottom w:val="nil"/>
          <w:right w:val="nil"/>
          <w:between w:val="nil"/>
          <w:bar w:val="nil"/>
        </w:pBdr>
        <w:rPr>
          <w:sz w:val="24"/>
          <w:szCs w:val="24"/>
        </w:rPr>
      </w:pPr>
      <w:r>
        <w:rPr>
          <w:sz w:val="24"/>
          <w:szCs w:val="24"/>
        </w:rPr>
        <w:t xml:space="preserve">   </w:t>
      </w:r>
      <w:proofErr w:type="gramStart"/>
      <w:r w:rsidRPr="00E82899">
        <w:rPr>
          <w:sz w:val="24"/>
          <w:szCs w:val="24"/>
        </w:rPr>
        <w:t>while</w:t>
      </w:r>
      <w:proofErr w:type="gramEnd"/>
      <w:r w:rsidRPr="00E82899">
        <w:rPr>
          <w:sz w:val="24"/>
          <w:szCs w:val="24"/>
        </w:rPr>
        <w:t xml:space="preserve"> </w:t>
      </w:r>
      <w:proofErr w:type="spellStart"/>
      <w:r w:rsidRPr="00E82899">
        <w:rPr>
          <w:sz w:val="24"/>
          <w:szCs w:val="24"/>
        </w:rPr>
        <w:t>len</w:t>
      </w:r>
      <w:proofErr w:type="spellEnd"/>
      <w:r w:rsidRPr="00E82899">
        <w:rPr>
          <w:sz w:val="24"/>
          <w:szCs w:val="24"/>
        </w:rPr>
        <w:t>(boxes)&lt;n:</w:t>
      </w:r>
    </w:p>
    <w:p w14:paraId="0001C557"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w:t>
      </w:r>
      <w:proofErr w:type="spellStart"/>
      <w:r w:rsidRPr="00E82899">
        <w:rPr>
          <w:sz w:val="24"/>
          <w:szCs w:val="24"/>
        </w:rPr>
        <w:t>big_box</w:t>
      </w:r>
      <w:proofErr w:type="spellEnd"/>
      <w:r w:rsidRPr="00E82899">
        <w:rPr>
          <w:sz w:val="24"/>
          <w:szCs w:val="24"/>
        </w:rPr>
        <w:t xml:space="preserve"> = </w:t>
      </w:r>
      <w:proofErr w:type="spellStart"/>
      <w:r w:rsidRPr="00E82899">
        <w:rPr>
          <w:sz w:val="24"/>
          <w:szCs w:val="24"/>
        </w:rPr>
        <w:t>largest_</w:t>
      </w:r>
      <w:proofErr w:type="gramStart"/>
      <w:r w:rsidRPr="00E82899">
        <w:rPr>
          <w:sz w:val="24"/>
          <w:szCs w:val="24"/>
        </w:rPr>
        <w:t>box</w:t>
      </w:r>
      <w:proofErr w:type="spellEnd"/>
      <w:r w:rsidRPr="00E82899">
        <w:rPr>
          <w:sz w:val="24"/>
          <w:szCs w:val="24"/>
        </w:rPr>
        <w:t>(</w:t>
      </w:r>
      <w:proofErr w:type="gramEnd"/>
      <w:r w:rsidRPr="00E82899">
        <w:rPr>
          <w:sz w:val="24"/>
          <w:szCs w:val="24"/>
        </w:rPr>
        <w:t>boxes)</w:t>
      </w:r>
    </w:p>
    <w:p w14:paraId="5EFC3A00"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w:t>
      </w:r>
      <w:proofErr w:type="spellStart"/>
      <w:r w:rsidRPr="00E82899">
        <w:rPr>
          <w:sz w:val="24"/>
          <w:szCs w:val="24"/>
        </w:rPr>
        <w:t>range_list</w:t>
      </w:r>
      <w:proofErr w:type="spellEnd"/>
      <w:r w:rsidRPr="00E82899">
        <w:rPr>
          <w:sz w:val="24"/>
          <w:szCs w:val="24"/>
        </w:rPr>
        <w:t xml:space="preserve"> = [</w:t>
      </w:r>
      <w:proofErr w:type="spellStart"/>
      <w:r w:rsidRPr="00E82899">
        <w:rPr>
          <w:sz w:val="24"/>
          <w:szCs w:val="24"/>
        </w:rPr>
        <w:t>range_</w:t>
      </w:r>
      <w:proofErr w:type="gramStart"/>
      <w:r w:rsidRPr="00E82899">
        <w:rPr>
          <w:sz w:val="24"/>
          <w:szCs w:val="24"/>
        </w:rPr>
        <w:t>r</w:t>
      </w:r>
      <w:proofErr w:type="spellEnd"/>
      <w:r w:rsidRPr="00E82899">
        <w:rPr>
          <w:sz w:val="24"/>
          <w:szCs w:val="24"/>
        </w:rPr>
        <w:t>(</w:t>
      </w:r>
      <w:proofErr w:type="spellStart"/>
      <w:proofErr w:type="gramEnd"/>
      <w:r w:rsidRPr="00E82899">
        <w:rPr>
          <w:sz w:val="24"/>
          <w:szCs w:val="24"/>
        </w:rPr>
        <w:t>big_box</w:t>
      </w:r>
      <w:proofErr w:type="spellEnd"/>
      <w:r w:rsidRPr="00E82899">
        <w:rPr>
          <w:sz w:val="24"/>
          <w:szCs w:val="24"/>
        </w:rPr>
        <w:t>),</w:t>
      </w:r>
      <w:proofErr w:type="spellStart"/>
      <w:r w:rsidRPr="00E82899">
        <w:rPr>
          <w:sz w:val="24"/>
          <w:szCs w:val="24"/>
        </w:rPr>
        <w:t>range_g</w:t>
      </w:r>
      <w:proofErr w:type="spellEnd"/>
      <w:r w:rsidRPr="00E82899">
        <w:rPr>
          <w:sz w:val="24"/>
          <w:szCs w:val="24"/>
        </w:rPr>
        <w:t>(</w:t>
      </w:r>
      <w:proofErr w:type="spellStart"/>
      <w:r w:rsidRPr="00E82899">
        <w:rPr>
          <w:sz w:val="24"/>
          <w:szCs w:val="24"/>
        </w:rPr>
        <w:t>big_box</w:t>
      </w:r>
      <w:proofErr w:type="spellEnd"/>
      <w:r w:rsidRPr="00E82899">
        <w:rPr>
          <w:sz w:val="24"/>
          <w:szCs w:val="24"/>
        </w:rPr>
        <w:t>),</w:t>
      </w:r>
      <w:proofErr w:type="spellStart"/>
      <w:r w:rsidRPr="00E82899">
        <w:rPr>
          <w:sz w:val="24"/>
          <w:szCs w:val="24"/>
        </w:rPr>
        <w:t>range_b</w:t>
      </w:r>
      <w:proofErr w:type="spellEnd"/>
      <w:r w:rsidRPr="00E82899">
        <w:rPr>
          <w:sz w:val="24"/>
          <w:szCs w:val="24"/>
        </w:rPr>
        <w:t>(</w:t>
      </w:r>
      <w:proofErr w:type="spellStart"/>
      <w:r w:rsidRPr="00E82899">
        <w:rPr>
          <w:sz w:val="24"/>
          <w:szCs w:val="24"/>
        </w:rPr>
        <w:t>big_box</w:t>
      </w:r>
      <w:proofErr w:type="spellEnd"/>
      <w:r w:rsidRPr="00E82899">
        <w:rPr>
          <w:sz w:val="24"/>
          <w:szCs w:val="24"/>
        </w:rPr>
        <w:t>)]</w:t>
      </w:r>
    </w:p>
    <w:p w14:paraId="0D49EFF7"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w:t>
      </w:r>
      <w:proofErr w:type="spellStart"/>
      <w:r w:rsidRPr="00E82899">
        <w:rPr>
          <w:sz w:val="24"/>
          <w:szCs w:val="24"/>
        </w:rPr>
        <w:t>max_range</w:t>
      </w:r>
      <w:proofErr w:type="spellEnd"/>
      <w:r w:rsidRPr="00E82899">
        <w:rPr>
          <w:sz w:val="24"/>
          <w:szCs w:val="24"/>
        </w:rPr>
        <w:t xml:space="preserve"> = </w:t>
      </w:r>
      <w:proofErr w:type="gramStart"/>
      <w:r w:rsidRPr="00E82899">
        <w:rPr>
          <w:sz w:val="24"/>
          <w:szCs w:val="24"/>
        </w:rPr>
        <w:t>max(</w:t>
      </w:r>
      <w:proofErr w:type="spellStart"/>
      <w:proofErr w:type="gramEnd"/>
      <w:r w:rsidRPr="00E82899">
        <w:rPr>
          <w:sz w:val="24"/>
          <w:szCs w:val="24"/>
        </w:rPr>
        <w:t>range_list</w:t>
      </w:r>
      <w:proofErr w:type="spellEnd"/>
      <w:r w:rsidRPr="00E82899">
        <w:rPr>
          <w:sz w:val="24"/>
          <w:szCs w:val="24"/>
        </w:rPr>
        <w:t>)</w:t>
      </w:r>
    </w:p>
    <w:p w14:paraId="68878F86"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w:t>
      </w:r>
      <w:proofErr w:type="gramStart"/>
      <w:r w:rsidRPr="00E82899">
        <w:rPr>
          <w:sz w:val="24"/>
          <w:szCs w:val="24"/>
        </w:rPr>
        <w:t>if</w:t>
      </w:r>
      <w:proofErr w:type="gramEnd"/>
      <w:r w:rsidRPr="00E82899">
        <w:rPr>
          <w:sz w:val="24"/>
          <w:szCs w:val="24"/>
        </w:rPr>
        <w:t xml:space="preserve"> </w:t>
      </w:r>
      <w:proofErr w:type="spellStart"/>
      <w:r w:rsidRPr="00E82899">
        <w:rPr>
          <w:sz w:val="24"/>
          <w:szCs w:val="24"/>
        </w:rPr>
        <w:t>max_range</w:t>
      </w:r>
      <w:proofErr w:type="spellEnd"/>
      <w:r w:rsidRPr="00E82899">
        <w:rPr>
          <w:sz w:val="24"/>
          <w:szCs w:val="24"/>
        </w:rPr>
        <w:t xml:space="preserve"> == </w:t>
      </w:r>
      <w:proofErr w:type="spellStart"/>
      <w:r w:rsidRPr="00E82899">
        <w:rPr>
          <w:sz w:val="24"/>
          <w:szCs w:val="24"/>
        </w:rPr>
        <w:t>range_list</w:t>
      </w:r>
      <w:proofErr w:type="spellEnd"/>
      <w:r w:rsidRPr="00E82899">
        <w:rPr>
          <w:sz w:val="24"/>
          <w:szCs w:val="24"/>
        </w:rPr>
        <w:t>[0]: # red has biggest range</w:t>
      </w:r>
    </w:p>
    <w:p w14:paraId="3399FBBF"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box1</w:t>
      </w:r>
      <w:proofErr w:type="gramStart"/>
      <w:r w:rsidRPr="00E82899">
        <w:rPr>
          <w:sz w:val="24"/>
          <w:szCs w:val="24"/>
        </w:rPr>
        <w:t>,box2</w:t>
      </w:r>
      <w:proofErr w:type="gramEnd"/>
      <w:r w:rsidRPr="00E82899">
        <w:rPr>
          <w:sz w:val="24"/>
          <w:szCs w:val="24"/>
        </w:rPr>
        <w:t xml:space="preserve"> = </w:t>
      </w:r>
      <w:proofErr w:type="spellStart"/>
      <w:r w:rsidRPr="00E82899">
        <w:rPr>
          <w:sz w:val="24"/>
          <w:szCs w:val="24"/>
        </w:rPr>
        <w:t>split_r</w:t>
      </w:r>
      <w:proofErr w:type="spellEnd"/>
      <w:r w:rsidRPr="00E82899">
        <w:rPr>
          <w:sz w:val="24"/>
          <w:szCs w:val="24"/>
        </w:rPr>
        <w:t>(</w:t>
      </w:r>
      <w:proofErr w:type="spellStart"/>
      <w:r w:rsidRPr="00E82899">
        <w:rPr>
          <w:sz w:val="24"/>
          <w:szCs w:val="24"/>
        </w:rPr>
        <w:t>big_box</w:t>
      </w:r>
      <w:proofErr w:type="spellEnd"/>
      <w:r w:rsidRPr="00E82899">
        <w:rPr>
          <w:sz w:val="24"/>
          <w:szCs w:val="24"/>
        </w:rPr>
        <w:t>)</w:t>
      </w:r>
    </w:p>
    <w:p w14:paraId="355B8FBA"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w:t>
      </w:r>
      <w:proofErr w:type="spellStart"/>
      <w:proofErr w:type="gramStart"/>
      <w:r w:rsidRPr="00E82899">
        <w:rPr>
          <w:sz w:val="24"/>
          <w:szCs w:val="24"/>
        </w:rPr>
        <w:t>elif</w:t>
      </w:r>
      <w:proofErr w:type="spellEnd"/>
      <w:proofErr w:type="gramEnd"/>
      <w:r w:rsidRPr="00E82899">
        <w:rPr>
          <w:sz w:val="24"/>
          <w:szCs w:val="24"/>
        </w:rPr>
        <w:t xml:space="preserve"> </w:t>
      </w:r>
      <w:proofErr w:type="spellStart"/>
      <w:r w:rsidRPr="00E82899">
        <w:rPr>
          <w:sz w:val="24"/>
          <w:szCs w:val="24"/>
        </w:rPr>
        <w:t>max_range</w:t>
      </w:r>
      <w:proofErr w:type="spellEnd"/>
      <w:r w:rsidRPr="00E82899">
        <w:rPr>
          <w:sz w:val="24"/>
          <w:szCs w:val="24"/>
        </w:rPr>
        <w:t xml:space="preserve"> == </w:t>
      </w:r>
      <w:proofErr w:type="spellStart"/>
      <w:r w:rsidRPr="00E82899">
        <w:rPr>
          <w:sz w:val="24"/>
          <w:szCs w:val="24"/>
        </w:rPr>
        <w:t>range_list</w:t>
      </w:r>
      <w:proofErr w:type="spellEnd"/>
      <w:r w:rsidRPr="00E82899">
        <w:rPr>
          <w:sz w:val="24"/>
          <w:szCs w:val="24"/>
        </w:rPr>
        <w:t>[1]:</w:t>
      </w:r>
    </w:p>
    <w:p w14:paraId="14A59509"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box1</w:t>
      </w:r>
      <w:proofErr w:type="gramStart"/>
      <w:r w:rsidRPr="00E82899">
        <w:rPr>
          <w:sz w:val="24"/>
          <w:szCs w:val="24"/>
        </w:rPr>
        <w:t>,box2</w:t>
      </w:r>
      <w:proofErr w:type="gramEnd"/>
      <w:r w:rsidRPr="00E82899">
        <w:rPr>
          <w:sz w:val="24"/>
          <w:szCs w:val="24"/>
        </w:rPr>
        <w:t xml:space="preserve"> = </w:t>
      </w:r>
      <w:proofErr w:type="spellStart"/>
      <w:r w:rsidRPr="00E82899">
        <w:rPr>
          <w:sz w:val="24"/>
          <w:szCs w:val="24"/>
        </w:rPr>
        <w:t>split_g</w:t>
      </w:r>
      <w:proofErr w:type="spellEnd"/>
      <w:r w:rsidRPr="00E82899">
        <w:rPr>
          <w:sz w:val="24"/>
          <w:szCs w:val="24"/>
        </w:rPr>
        <w:t>(</w:t>
      </w:r>
      <w:proofErr w:type="spellStart"/>
      <w:r w:rsidRPr="00E82899">
        <w:rPr>
          <w:sz w:val="24"/>
          <w:szCs w:val="24"/>
        </w:rPr>
        <w:t>big_box</w:t>
      </w:r>
      <w:proofErr w:type="spellEnd"/>
      <w:r w:rsidRPr="00E82899">
        <w:rPr>
          <w:sz w:val="24"/>
          <w:szCs w:val="24"/>
        </w:rPr>
        <w:t>)</w:t>
      </w:r>
    </w:p>
    <w:p w14:paraId="2F53322B"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w:t>
      </w:r>
      <w:proofErr w:type="spellStart"/>
      <w:proofErr w:type="gramStart"/>
      <w:r w:rsidRPr="00E82899">
        <w:rPr>
          <w:sz w:val="24"/>
          <w:szCs w:val="24"/>
        </w:rPr>
        <w:t>elif</w:t>
      </w:r>
      <w:proofErr w:type="spellEnd"/>
      <w:proofErr w:type="gramEnd"/>
      <w:r w:rsidRPr="00E82899">
        <w:rPr>
          <w:sz w:val="24"/>
          <w:szCs w:val="24"/>
        </w:rPr>
        <w:t xml:space="preserve"> </w:t>
      </w:r>
      <w:proofErr w:type="spellStart"/>
      <w:r w:rsidRPr="00E82899">
        <w:rPr>
          <w:sz w:val="24"/>
          <w:szCs w:val="24"/>
        </w:rPr>
        <w:t>max_range</w:t>
      </w:r>
      <w:proofErr w:type="spellEnd"/>
      <w:r w:rsidRPr="00E82899">
        <w:rPr>
          <w:sz w:val="24"/>
          <w:szCs w:val="24"/>
        </w:rPr>
        <w:t xml:space="preserve"> == </w:t>
      </w:r>
      <w:proofErr w:type="spellStart"/>
      <w:r w:rsidRPr="00E82899">
        <w:rPr>
          <w:sz w:val="24"/>
          <w:szCs w:val="24"/>
        </w:rPr>
        <w:t>range_list</w:t>
      </w:r>
      <w:proofErr w:type="spellEnd"/>
      <w:r w:rsidRPr="00E82899">
        <w:rPr>
          <w:sz w:val="24"/>
          <w:szCs w:val="24"/>
        </w:rPr>
        <w:t>[2]:</w:t>
      </w:r>
    </w:p>
    <w:p w14:paraId="25B8626E"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box1</w:t>
      </w:r>
      <w:proofErr w:type="gramStart"/>
      <w:r w:rsidRPr="00E82899">
        <w:rPr>
          <w:sz w:val="24"/>
          <w:szCs w:val="24"/>
        </w:rPr>
        <w:t>,box2</w:t>
      </w:r>
      <w:proofErr w:type="gramEnd"/>
      <w:r w:rsidRPr="00E82899">
        <w:rPr>
          <w:sz w:val="24"/>
          <w:szCs w:val="24"/>
        </w:rPr>
        <w:t xml:space="preserve"> = </w:t>
      </w:r>
      <w:proofErr w:type="spellStart"/>
      <w:r w:rsidRPr="00E82899">
        <w:rPr>
          <w:sz w:val="24"/>
          <w:szCs w:val="24"/>
        </w:rPr>
        <w:t>split_b</w:t>
      </w:r>
      <w:proofErr w:type="spellEnd"/>
      <w:r w:rsidRPr="00E82899">
        <w:rPr>
          <w:sz w:val="24"/>
          <w:szCs w:val="24"/>
        </w:rPr>
        <w:t>(</w:t>
      </w:r>
      <w:proofErr w:type="spellStart"/>
      <w:r w:rsidRPr="00E82899">
        <w:rPr>
          <w:sz w:val="24"/>
          <w:szCs w:val="24"/>
        </w:rPr>
        <w:t>big_box</w:t>
      </w:r>
      <w:proofErr w:type="spellEnd"/>
      <w:r w:rsidRPr="00E82899">
        <w:rPr>
          <w:sz w:val="24"/>
          <w:szCs w:val="24"/>
        </w:rPr>
        <w:t>)</w:t>
      </w:r>
    </w:p>
    <w:p w14:paraId="2DA4E264" w14:textId="77777777" w:rsidR="00E82899" w:rsidRPr="00E82899" w:rsidRDefault="00E82899" w:rsidP="00E82899">
      <w:pPr>
        <w:pBdr>
          <w:top w:val="nil"/>
          <w:left w:val="nil"/>
          <w:bottom w:val="nil"/>
          <w:right w:val="nil"/>
          <w:between w:val="nil"/>
          <w:bar w:val="nil"/>
        </w:pBdr>
        <w:rPr>
          <w:sz w:val="24"/>
          <w:szCs w:val="24"/>
        </w:rPr>
      </w:pPr>
      <w:r w:rsidRPr="00E82899">
        <w:rPr>
          <w:sz w:val="24"/>
          <w:szCs w:val="24"/>
        </w:rPr>
        <w:t xml:space="preserve">        </w:t>
      </w:r>
      <w:proofErr w:type="spellStart"/>
      <w:r w:rsidRPr="00E82899">
        <w:rPr>
          <w:sz w:val="24"/>
          <w:szCs w:val="24"/>
        </w:rPr>
        <w:t>i</w:t>
      </w:r>
      <w:proofErr w:type="spellEnd"/>
      <w:r w:rsidRPr="00E82899">
        <w:rPr>
          <w:sz w:val="24"/>
          <w:szCs w:val="24"/>
        </w:rPr>
        <w:t xml:space="preserve"> = </w:t>
      </w:r>
      <w:proofErr w:type="spellStart"/>
      <w:proofErr w:type="gramStart"/>
      <w:r w:rsidRPr="00E82899">
        <w:rPr>
          <w:sz w:val="24"/>
          <w:szCs w:val="24"/>
        </w:rPr>
        <w:t>boxes.index</w:t>
      </w:r>
      <w:proofErr w:type="spellEnd"/>
      <w:r w:rsidRPr="00E82899">
        <w:rPr>
          <w:sz w:val="24"/>
          <w:szCs w:val="24"/>
        </w:rPr>
        <w:t>(</w:t>
      </w:r>
      <w:proofErr w:type="spellStart"/>
      <w:proofErr w:type="gramEnd"/>
      <w:r w:rsidRPr="00E82899">
        <w:rPr>
          <w:sz w:val="24"/>
          <w:szCs w:val="24"/>
        </w:rPr>
        <w:t>big_box</w:t>
      </w:r>
      <w:proofErr w:type="spellEnd"/>
      <w:r w:rsidRPr="00E82899">
        <w:rPr>
          <w:sz w:val="24"/>
          <w:szCs w:val="24"/>
        </w:rPr>
        <w:t>)</w:t>
      </w:r>
    </w:p>
    <w:p w14:paraId="298DD44C" w14:textId="77777777" w:rsidR="00E82899" w:rsidRPr="008A483C" w:rsidRDefault="00E82899" w:rsidP="00E82899">
      <w:pPr>
        <w:pBdr>
          <w:top w:val="nil"/>
          <w:left w:val="nil"/>
          <w:bottom w:val="nil"/>
          <w:right w:val="nil"/>
          <w:between w:val="nil"/>
          <w:bar w:val="nil"/>
        </w:pBdr>
        <w:rPr>
          <w:sz w:val="24"/>
          <w:szCs w:val="24"/>
          <w:lang w:val="it-IT"/>
        </w:rPr>
      </w:pPr>
      <w:r w:rsidRPr="00E82899">
        <w:rPr>
          <w:sz w:val="24"/>
          <w:szCs w:val="24"/>
        </w:rPr>
        <w:t xml:space="preserve">        </w:t>
      </w:r>
      <w:r w:rsidRPr="008A483C">
        <w:rPr>
          <w:sz w:val="24"/>
          <w:szCs w:val="24"/>
          <w:lang w:val="it-IT"/>
        </w:rPr>
        <w:t>del boxes[i]</w:t>
      </w:r>
    </w:p>
    <w:p w14:paraId="41162367" w14:textId="4F7D565E" w:rsidR="00E82899" w:rsidRPr="008A483C" w:rsidRDefault="00E82899" w:rsidP="00E82899">
      <w:pPr>
        <w:pBdr>
          <w:top w:val="nil"/>
          <w:left w:val="nil"/>
          <w:bottom w:val="nil"/>
          <w:right w:val="nil"/>
          <w:between w:val="nil"/>
          <w:bar w:val="nil"/>
        </w:pBdr>
        <w:rPr>
          <w:sz w:val="24"/>
          <w:szCs w:val="24"/>
          <w:lang w:val="it-IT"/>
        </w:rPr>
      </w:pPr>
      <w:r w:rsidRPr="008A483C">
        <w:rPr>
          <w:sz w:val="24"/>
          <w:szCs w:val="24"/>
          <w:lang w:val="it-IT"/>
        </w:rPr>
        <w:t xml:space="preserve">        boxes.insert(i,box2)</w:t>
      </w:r>
    </w:p>
    <w:p w14:paraId="0958FE50" w14:textId="77777777" w:rsidR="00E82899" w:rsidRPr="00E82899" w:rsidRDefault="00E82899" w:rsidP="00E82899">
      <w:pPr>
        <w:pBdr>
          <w:top w:val="nil"/>
          <w:left w:val="nil"/>
          <w:bottom w:val="nil"/>
          <w:right w:val="nil"/>
          <w:between w:val="nil"/>
          <w:bar w:val="nil"/>
        </w:pBdr>
        <w:rPr>
          <w:sz w:val="24"/>
          <w:szCs w:val="24"/>
        </w:rPr>
      </w:pPr>
      <w:r w:rsidRPr="008A483C">
        <w:rPr>
          <w:sz w:val="24"/>
          <w:szCs w:val="24"/>
          <w:lang w:val="it-IT"/>
        </w:rPr>
        <w:t xml:space="preserve">        </w:t>
      </w:r>
      <w:proofErr w:type="spellStart"/>
      <w:proofErr w:type="gramStart"/>
      <w:r w:rsidRPr="00E82899">
        <w:rPr>
          <w:sz w:val="24"/>
          <w:szCs w:val="24"/>
        </w:rPr>
        <w:t>boxes.insert</w:t>
      </w:r>
      <w:proofErr w:type="spellEnd"/>
      <w:r w:rsidRPr="00E82899">
        <w:rPr>
          <w:sz w:val="24"/>
          <w:szCs w:val="24"/>
        </w:rPr>
        <w:t>(</w:t>
      </w:r>
      <w:proofErr w:type="gramEnd"/>
      <w:r w:rsidRPr="00E82899">
        <w:rPr>
          <w:sz w:val="24"/>
          <w:szCs w:val="24"/>
        </w:rPr>
        <w:t>i,box1)</w:t>
      </w:r>
    </w:p>
    <w:p w14:paraId="4E449A6C" w14:textId="765CCF02" w:rsidR="00672302" w:rsidRDefault="00E82899" w:rsidP="00E82899">
      <w:pPr>
        <w:pBdr>
          <w:top w:val="nil"/>
          <w:left w:val="nil"/>
          <w:bottom w:val="nil"/>
          <w:right w:val="nil"/>
          <w:between w:val="nil"/>
          <w:bar w:val="nil"/>
        </w:pBdr>
        <w:rPr>
          <w:sz w:val="24"/>
          <w:szCs w:val="24"/>
        </w:rPr>
      </w:pPr>
      <w:r>
        <w:rPr>
          <w:sz w:val="24"/>
          <w:szCs w:val="24"/>
        </w:rPr>
        <w:t xml:space="preserve">    </w:t>
      </w:r>
      <w:proofErr w:type="gramStart"/>
      <w:r w:rsidRPr="00E82899">
        <w:rPr>
          <w:sz w:val="24"/>
          <w:szCs w:val="24"/>
        </w:rPr>
        <w:t>return</w:t>
      </w:r>
      <w:proofErr w:type="gramEnd"/>
      <w:r w:rsidRPr="00E82899">
        <w:rPr>
          <w:sz w:val="24"/>
          <w:szCs w:val="24"/>
        </w:rPr>
        <w:t xml:space="preserve"> boxes</w:t>
      </w:r>
    </w:p>
    <w:p w14:paraId="52E4F4A0" w14:textId="77777777" w:rsidR="001C38C8" w:rsidRDefault="001C38C8" w:rsidP="00E82899">
      <w:pPr>
        <w:pBdr>
          <w:top w:val="nil"/>
          <w:left w:val="nil"/>
          <w:bottom w:val="nil"/>
          <w:right w:val="nil"/>
          <w:between w:val="nil"/>
          <w:bar w:val="nil"/>
        </w:pBdr>
        <w:rPr>
          <w:sz w:val="24"/>
          <w:szCs w:val="24"/>
        </w:rPr>
      </w:pPr>
    </w:p>
    <w:p w14:paraId="3489842E" w14:textId="778D17CD" w:rsidR="001C38C8" w:rsidRPr="008A483C" w:rsidRDefault="001C38C8" w:rsidP="00E82899">
      <w:pPr>
        <w:pBdr>
          <w:top w:val="nil"/>
          <w:left w:val="nil"/>
          <w:bottom w:val="nil"/>
          <w:right w:val="nil"/>
          <w:between w:val="nil"/>
          <w:bar w:val="nil"/>
        </w:pBdr>
        <w:rPr>
          <w:sz w:val="24"/>
          <w:szCs w:val="24"/>
          <w:lang w:val="fr-FR"/>
        </w:rPr>
      </w:pPr>
      <w:r w:rsidRPr="008A483C">
        <w:rPr>
          <w:b/>
          <w:sz w:val="24"/>
          <w:szCs w:val="24"/>
          <w:lang w:val="fr-FR"/>
        </w:rPr>
        <w:t xml:space="preserve">A3: </w:t>
      </w:r>
      <w:r w:rsidRPr="008A483C">
        <w:rPr>
          <w:sz w:val="24"/>
          <w:szCs w:val="24"/>
          <w:lang w:val="fr-FR"/>
        </w:rPr>
        <w:t xml:space="preserve">RGB </w:t>
      </w:r>
      <w:proofErr w:type="spellStart"/>
      <w:r w:rsidRPr="008A483C">
        <w:rPr>
          <w:sz w:val="24"/>
          <w:szCs w:val="24"/>
          <w:lang w:val="fr-FR"/>
        </w:rPr>
        <w:t>averages</w:t>
      </w:r>
      <w:proofErr w:type="spellEnd"/>
    </w:p>
    <w:p w14:paraId="50C19C79" w14:textId="7AD70B21" w:rsidR="001C38C8" w:rsidRPr="008A483C" w:rsidRDefault="001C38C8" w:rsidP="00E82899">
      <w:pPr>
        <w:pBdr>
          <w:top w:val="nil"/>
          <w:left w:val="nil"/>
          <w:bottom w:val="nil"/>
          <w:right w:val="nil"/>
          <w:between w:val="nil"/>
          <w:bar w:val="nil"/>
        </w:pBdr>
        <w:rPr>
          <w:sz w:val="24"/>
          <w:szCs w:val="24"/>
          <w:lang w:val="fr-FR"/>
        </w:rPr>
      </w:pPr>
      <w:r>
        <w:rPr>
          <w:noProof/>
          <w:sz w:val="24"/>
          <w:szCs w:val="24"/>
        </w:rPr>
        <w:drawing>
          <wp:anchor distT="0" distB="0" distL="114300" distR="114300" simplePos="0" relativeHeight="251660288" behindDoc="0" locked="0" layoutInCell="1" allowOverlap="1" wp14:anchorId="0441C88C" wp14:editId="570CDAAB">
            <wp:simplePos x="0" y="0"/>
            <wp:positionH relativeFrom="column">
              <wp:posOffset>-138430</wp:posOffset>
            </wp:positionH>
            <wp:positionV relativeFrom="paragraph">
              <wp:posOffset>138430</wp:posOffset>
            </wp:positionV>
            <wp:extent cx="5853430" cy="3543300"/>
            <wp:effectExtent l="0" t="0" r="0" b="0"/>
            <wp:wrapTight wrapText="bothSides">
              <wp:wrapPolygon edited="0">
                <wp:start x="0" y="0"/>
                <wp:lineTo x="0" y="21523"/>
                <wp:lineTo x="21464" y="21523"/>
                <wp:lineTo x="21464" y="0"/>
                <wp:lineTo x="0" y="0"/>
              </wp:wrapPolygon>
            </wp:wrapTight>
            <wp:docPr id="3" name="Picture 3" descr="Macintosh HD:Users:carr:Dropbox:School:CSE 408 (Multimedia):MIS-P1:Snapshot 9/23/12 6/58 P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rr:Dropbox:School:CSE 408 (Multimedia):MIS-P1:Snapshot 9/23/12 6/58 PM-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343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15D454" w14:textId="77777777" w:rsidR="00C82781" w:rsidRPr="008A483C" w:rsidRDefault="00C82781" w:rsidP="00672302">
      <w:pPr>
        <w:pBdr>
          <w:top w:val="nil"/>
          <w:left w:val="nil"/>
          <w:bottom w:val="nil"/>
          <w:right w:val="nil"/>
          <w:between w:val="nil"/>
          <w:bar w:val="nil"/>
        </w:pBdr>
        <w:rPr>
          <w:sz w:val="24"/>
          <w:szCs w:val="24"/>
          <w:lang w:val="fr-FR"/>
        </w:rPr>
      </w:pPr>
    </w:p>
    <w:p w14:paraId="46509963" w14:textId="1D193812" w:rsidR="00672302" w:rsidRPr="008A483C" w:rsidRDefault="00672302" w:rsidP="00672302">
      <w:pPr>
        <w:pBdr>
          <w:top w:val="nil"/>
          <w:left w:val="nil"/>
          <w:bottom w:val="nil"/>
          <w:right w:val="nil"/>
          <w:between w:val="nil"/>
          <w:bar w:val="nil"/>
        </w:pBdr>
        <w:rPr>
          <w:sz w:val="24"/>
          <w:szCs w:val="24"/>
          <w:u w:val="single"/>
          <w:lang w:val="fr-FR"/>
        </w:rPr>
      </w:pPr>
      <w:r w:rsidRPr="008A483C">
        <w:rPr>
          <w:sz w:val="24"/>
          <w:szCs w:val="24"/>
          <w:u w:val="single"/>
          <w:lang w:val="fr-FR"/>
        </w:rPr>
        <w:lastRenderedPageBreak/>
        <w:t>Contributions</w:t>
      </w:r>
    </w:p>
    <w:p w14:paraId="4652333C" w14:textId="6B88BA7E" w:rsidR="00C82781" w:rsidRPr="008A483C" w:rsidRDefault="00132843" w:rsidP="00672302">
      <w:pPr>
        <w:pBdr>
          <w:top w:val="nil"/>
          <w:left w:val="nil"/>
          <w:bottom w:val="nil"/>
          <w:right w:val="nil"/>
          <w:between w:val="nil"/>
          <w:bar w:val="nil"/>
        </w:pBdr>
        <w:rPr>
          <w:sz w:val="24"/>
          <w:szCs w:val="24"/>
          <w:lang w:val="fr-FR"/>
        </w:rPr>
      </w:pPr>
      <w:r w:rsidRPr="008A483C">
        <w:rPr>
          <w:i/>
          <w:sz w:val="24"/>
          <w:szCs w:val="24"/>
          <w:lang w:val="fr-FR"/>
        </w:rPr>
        <w:t xml:space="preserve">David </w:t>
      </w:r>
      <w:proofErr w:type="spellStart"/>
      <w:r w:rsidRPr="008A483C">
        <w:rPr>
          <w:i/>
          <w:sz w:val="24"/>
          <w:szCs w:val="24"/>
          <w:lang w:val="fr-FR"/>
        </w:rPr>
        <w:t>Rux</w:t>
      </w:r>
      <w:proofErr w:type="spellEnd"/>
      <w:r w:rsidRPr="008A483C">
        <w:rPr>
          <w:sz w:val="24"/>
          <w:szCs w:val="24"/>
          <w:lang w:val="fr-FR"/>
        </w:rPr>
        <w:t xml:space="preserve"> - Documentation</w:t>
      </w:r>
    </w:p>
    <w:p w14:paraId="2236C01D" w14:textId="77675733" w:rsidR="00C82781" w:rsidRDefault="00132843" w:rsidP="00672302">
      <w:pPr>
        <w:pBdr>
          <w:top w:val="nil"/>
          <w:left w:val="nil"/>
          <w:bottom w:val="nil"/>
          <w:right w:val="nil"/>
          <w:between w:val="nil"/>
          <w:bar w:val="nil"/>
        </w:pBdr>
        <w:rPr>
          <w:sz w:val="24"/>
          <w:szCs w:val="24"/>
        </w:rPr>
      </w:pPr>
      <w:r w:rsidRPr="00672302">
        <w:rPr>
          <w:i/>
          <w:sz w:val="24"/>
          <w:szCs w:val="24"/>
        </w:rPr>
        <w:t>Steven Carr</w:t>
      </w:r>
      <w:r>
        <w:rPr>
          <w:sz w:val="24"/>
          <w:szCs w:val="24"/>
        </w:rPr>
        <w:t xml:space="preserve"> - Documentation, code review and testing. </w:t>
      </w:r>
    </w:p>
    <w:p w14:paraId="02E58832" w14:textId="5289413A" w:rsidR="00C82781" w:rsidRDefault="00132843" w:rsidP="00672302">
      <w:pPr>
        <w:pBdr>
          <w:top w:val="nil"/>
          <w:left w:val="nil"/>
          <w:bottom w:val="nil"/>
          <w:right w:val="nil"/>
          <w:between w:val="nil"/>
          <w:bar w:val="nil"/>
        </w:pBdr>
        <w:rPr>
          <w:sz w:val="24"/>
          <w:szCs w:val="24"/>
        </w:rPr>
      </w:pPr>
      <w:r>
        <w:rPr>
          <w:sz w:val="24"/>
          <w:szCs w:val="24"/>
        </w:rPr>
        <w:t xml:space="preserve">Casey </w:t>
      </w:r>
      <w:proofErr w:type="spellStart"/>
      <w:r>
        <w:rPr>
          <w:sz w:val="24"/>
          <w:szCs w:val="24"/>
        </w:rPr>
        <w:t>Kuball</w:t>
      </w:r>
      <w:proofErr w:type="spellEnd"/>
      <w:r>
        <w:rPr>
          <w:sz w:val="24"/>
          <w:szCs w:val="24"/>
        </w:rPr>
        <w:t xml:space="preserve"> </w:t>
      </w:r>
      <w:r w:rsidR="00B06E68">
        <w:rPr>
          <w:sz w:val="24"/>
          <w:szCs w:val="24"/>
        </w:rPr>
        <w:t>–</w:t>
      </w:r>
      <w:r>
        <w:rPr>
          <w:sz w:val="24"/>
          <w:szCs w:val="24"/>
        </w:rPr>
        <w:t xml:space="preserve"> </w:t>
      </w:r>
      <w:r w:rsidR="00B06E68">
        <w:rPr>
          <w:sz w:val="24"/>
          <w:szCs w:val="24"/>
        </w:rPr>
        <w:t>README/</w:t>
      </w:r>
      <w:proofErr w:type="spellStart"/>
      <w:r w:rsidR="00B06E68">
        <w:rPr>
          <w:sz w:val="24"/>
          <w:szCs w:val="24"/>
        </w:rPr>
        <w:t>Insallation</w:t>
      </w:r>
      <w:proofErr w:type="spellEnd"/>
      <w:r w:rsidR="00B06E68">
        <w:rPr>
          <w:sz w:val="24"/>
          <w:szCs w:val="24"/>
        </w:rPr>
        <w:t xml:space="preserve"> instructions, documentation, </w:t>
      </w:r>
      <w:r>
        <w:rPr>
          <w:sz w:val="24"/>
          <w:szCs w:val="24"/>
        </w:rPr>
        <w:t>Main interface/command loop, color conversion functions, 6x6 image splicing function, color average printing function</w:t>
      </w:r>
      <w:r w:rsidR="006E6CEC">
        <w:rPr>
          <w:sz w:val="24"/>
          <w:szCs w:val="24"/>
        </w:rPr>
        <w:t>, highlighting function</w:t>
      </w:r>
      <w:r>
        <w:rPr>
          <w:sz w:val="24"/>
          <w:szCs w:val="24"/>
        </w:rPr>
        <w:t>.</w:t>
      </w:r>
    </w:p>
    <w:p w14:paraId="21F41630" w14:textId="76983817" w:rsidR="00C82781" w:rsidRDefault="00132843" w:rsidP="00672302">
      <w:pPr>
        <w:pBdr>
          <w:top w:val="nil"/>
          <w:left w:val="nil"/>
          <w:bottom w:val="nil"/>
          <w:right w:val="nil"/>
          <w:between w:val="nil"/>
          <w:bar w:val="nil"/>
        </w:pBdr>
        <w:rPr>
          <w:sz w:val="24"/>
          <w:szCs w:val="24"/>
        </w:rPr>
      </w:pPr>
      <w:r w:rsidRPr="00672302">
        <w:rPr>
          <w:i/>
          <w:sz w:val="24"/>
          <w:szCs w:val="24"/>
        </w:rPr>
        <w:t>Glenn Craver</w:t>
      </w:r>
      <w:r>
        <w:rPr>
          <w:sz w:val="24"/>
          <w:szCs w:val="24"/>
        </w:rPr>
        <w:t xml:space="preserve"> - </w:t>
      </w:r>
      <w:proofErr w:type="gramStart"/>
      <w:r>
        <w:rPr>
          <w:sz w:val="24"/>
          <w:szCs w:val="24"/>
        </w:rPr>
        <w:t>compare</w:t>
      </w:r>
      <w:proofErr w:type="gramEnd"/>
      <w:r>
        <w:rPr>
          <w:sz w:val="24"/>
          <w:szCs w:val="24"/>
        </w:rPr>
        <w:t xml:space="preserve"> energy function, convert </w:t>
      </w:r>
      <w:proofErr w:type="spellStart"/>
      <w:r>
        <w:rPr>
          <w:sz w:val="24"/>
          <w:szCs w:val="24"/>
        </w:rPr>
        <w:t>hsl</w:t>
      </w:r>
      <w:proofErr w:type="spellEnd"/>
      <w:r>
        <w:rPr>
          <w:sz w:val="24"/>
          <w:szCs w:val="24"/>
        </w:rPr>
        <w:t xml:space="preserve"> function, saturate and </w:t>
      </w:r>
      <w:proofErr w:type="spellStart"/>
      <w:r>
        <w:rPr>
          <w:sz w:val="24"/>
          <w:szCs w:val="24"/>
        </w:rPr>
        <w:t>desaturate</w:t>
      </w:r>
      <w:proofErr w:type="spellEnd"/>
      <w:r>
        <w:rPr>
          <w:sz w:val="24"/>
          <w:szCs w:val="24"/>
        </w:rPr>
        <w:t xml:space="preserve"> functions</w:t>
      </w:r>
    </w:p>
    <w:p w14:paraId="2C040143" w14:textId="401984A1" w:rsidR="00C82781" w:rsidRDefault="00132843" w:rsidP="00672302">
      <w:pPr>
        <w:pBdr>
          <w:top w:val="nil"/>
          <w:left w:val="nil"/>
          <w:bottom w:val="nil"/>
          <w:right w:val="nil"/>
          <w:between w:val="nil"/>
          <w:bar w:val="nil"/>
        </w:pBdr>
        <w:rPr>
          <w:sz w:val="24"/>
          <w:szCs w:val="24"/>
        </w:rPr>
      </w:pPr>
      <w:r w:rsidRPr="00672302">
        <w:rPr>
          <w:i/>
          <w:sz w:val="24"/>
          <w:szCs w:val="24"/>
        </w:rPr>
        <w:t>Wesley Rose</w:t>
      </w:r>
      <w:r>
        <w:rPr>
          <w:sz w:val="24"/>
          <w:szCs w:val="24"/>
        </w:rPr>
        <w:t xml:space="preserve"> - </w:t>
      </w:r>
      <w:proofErr w:type="gramStart"/>
      <w:r>
        <w:rPr>
          <w:sz w:val="24"/>
          <w:szCs w:val="24"/>
        </w:rPr>
        <w:t>find</w:t>
      </w:r>
      <w:proofErr w:type="gramEnd"/>
      <w:r>
        <w:rPr>
          <w:sz w:val="24"/>
          <w:szCs w:val="24"/>
        </w:rPr>
        <w:t xml:space="preserve"> average color function, compare average color function, display nearest image function</w:t>
      </w:r>
      <w:r w:rsidR="00D64261">
        <w:rPr>
          <w:sz w:val="24"/>
          <w:szCs w:val="24"/>
        </w:rPr>
        <w:t>, reduce color instances function, median cut function</w:t>
      </w:r>
    </w:p>
    <w:p w14:paraId="30B1284E" w14:textId="77777777" w:rsidR="00C82781" w:rsidRDefault="00C82781" w:rsidP="00672302">
      <w:pPr>
        <w:pBdr>
          <w:top w:val="nil"/>
          <w:left w:val="nil"/>
          <w:bottom w:val="nil"/>
          <w:right w:val="nil"/>
          <w:between w:val="nil"/>
          <w:bar w:val="nil"/>
        </w:pBdr>
        <w:rPr>
          <w:sz w:val="24"/>
          <w:szCs w:val="24"/>
        </w:rPr>
      </w:pPr>
    </w:p>
    <w:p w14:paraId="1763FE52" w14:textId="77777777" w:rsidR="00C82781" w:rsidRDefault="00C82781" w:rsidP="00672302">
      <w:pPr>
        <w:pBdr>
          <w:top w:val="nil"/>
          <w:left w:val="nil"/>
          <w:bottom w:val="nil"/>
          <w:right w:val="nil"/>
          <w:between w:val="nil"/>
          <w:bar w:val="nil"/>
        </w:pBdr>
        <w:rPr>
          <w:sz w:val="24"/>
          <w:szCs w:val="24"/>
        </w:rPr>
      </w:pPr>
    </w:p>
    <w:sectPr w:rsidR="00C827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3A1CBE7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409C1600">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6096B77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B3206B0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1A6AB53A">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0042631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1BFAC0C4">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BC686096">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1CCB06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420AF218">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259049C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65EDD7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94089FD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314471FC">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B70DE1C">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74381A8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558A06CA">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BFD2870A">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2">
    <w:nsid w:val="00000003"/>
    <w:multiLevelType w:val="hybridMultilevel"/>
    <w:tmpl w:val="00000003"/>
    <w:lvl w:ilvl="0" w:tplc="E8B024E2">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6404506">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43ABBB6">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546A108">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5E20603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675A6AD2">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6082BCDE">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11CC0E5A">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99A2974">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3">
    <w:nsid w:val="00000004"/>
    <w:multiLevelType w:val="hybridMultilevel"/>
    <w:tmpl w:val="00000004"/>
    <w:lvl w:ilvl="0" w:tplc="7604E90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3014B62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F72CF12">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6F72CAE0">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88768866">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0AE3014">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C3784B7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F0C130C">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08CE4C2E">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EF84462C">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2F66B2E">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4A1CA6C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4FDE78CC">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9FD2A2F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4FBC564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9E0CB0B6">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E3CE024E">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E4B2FB9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5">
    <w:nsid w:val="00000006"/>
    <w:multiLevelType w:val="hybridMultilevel"/>
    <w:tmpl w:val="00000006"/>
    <w:lvl w:ilvl="0" w:tplc="00F4E4AC">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AE2235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19AC421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D8A26CB4">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A866E23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ABCD50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44EF09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65D4E3E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8354CD3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0000007"/>
    <w:multiLevelType w:val="hybridMultilevel"/>
    <w:tmpl w:val="BC6CF7EC"/>
    <w:lvl w:ilvl="0" w:tplc="EA7EA2F2">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A4A877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3C0ADFD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15AE288E">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3B208FE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2682DA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00A4E396">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FEC61F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27E4ADE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7">
    <w:nsid w:val="46707283"/>
    <w:multiLevelType w:val="hybridMultilevel"/>
    <w:tmpl w:val="D402E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EB4237"/>
    <w:multiLevelType w:val="hybridMultilevel"/>
    <w:tmpl w:val="F764621C"/>
    <w:lvl w:ilvl="0" w:tplc="EA7EA2F2">
      <w:start w:val="1"/>
      <w:numFmt w:val="decimal"/>
      <w:lvlText w:val="%1."/>
      <w:lvlJc w:val="left"/>
      <w:pPr>
        <w:tabs>
          <w:tab w:val="num" w:pos="1087"/>
        </w:tabs>
        <w:ind w:left="1447" w:hanging="360"/>
      </w:pPr>
      <w:rPr>
        <w:rFonts w:ascii="Arial" w:eastAsia="Arial" w:hAnsi="Arial" w:cs="Arial"/>
        <w:b w:val="0"/>
        <w:bCs w:val="0"/>
        <w:i w:val="0"/>
        <w:iCs w:val="0"/>
        <w:strike w:val="0"/>
        <w:color w:val="000000"/>
        <w:sz w:val="24"/>
        <w:szCs w:val="24"/>
        <w:u w:val="none"/>
      </w:rPr>
    </w:lvl>
    <w:lvl w:ilvl="1" w:tplc="04090019">
      <w:start w:val="1"/>
      <w:numFmt w:val="lowerLetter"/>
      <w:lvlText w:val="%2."/>
      <w:lvlJc w:val="left"/>
      <w:pPr>
        <w:ind w:left="2167" w:hanging="360"/>
      </w:pPr>
    </w:lvl>
    <w:lvl w:ilvl="2" w:tplc="0409001B">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9">
    <w:nsid w:val="7D805A81"/>
    <w:multiLevelType w:val="multilevel"/>
    <w:tmpl w:val="D402E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D1F99"/>
    <w:rsid w:val="000952F9"/>
    <w:rsid w:val="000B18B8"/>
    <w:rsid w:val="00132843"/>
    <w:rsid w:val="001C38C8"/>
    <w:rsid w:val="001E43C3"/>
    <w:rsid w:val="00276A3B"/>
    <w:rsid w:val="00337423"/>
    <w:rsid w:val="003D1F99"/>
    <w:rsid w:val="0041633D"/>
    <w:rsid w:val="004A000E"/>
    <w:rsid w:val="004F3242"/>
    <w:rsid w:val="00506CF9"/>
    <w:rsid w:val="005155DB"/>
    <w:rsid w:val="006452ED"/>
    <w:rsid w:val="00672302"/>
    <w:rsid w:val="006D39B4"/>
    <w:rsid w:val="006E6CEC"/>
    <w:rsid w:val="007403EA"/>
    <w:rsid w:val="007434BA"/>
    <w:rsid w:val="008A483C"/>
    <w:rsid w:val="008E457E"/>
    <w:rsid w:val="008F2D44"/>
    <w:rsid w:val="008F5ECD"/>
    <w:rsid w:val="00942069"/>
    <w:rsid w:val="00946E03"/>
    <w:rsid w:val="00A56553"/>
    <w:rsid w:val="00B06E68"/>
    <w:rsid w:val="00B105F2"/>
    <w:rsid w:val="00BF5059"/>
    <w:rsid w:val="00C82781"/>
    <w:rsid w:val="00D64261"/>
    <w:rsid w:val="00D95219"/>
    <w:rsid w:val="00E5340C"/>
    <w:rsid w:val="00E82899"/>
    <w:rsid w:val="00F731FB"/>
    <w:rsid w:val="00FC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1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36"/>
      <w:szCs w:val="36"/>
    </w:rPr>
  </w:style>
  <w:style w:type="paragraph" w:styleId="Heading2">
    <w:name w:val="heading 2"/>
    <w:basedOn w:val="Normal"/>
    <w:next w:val="Normal"/>
    <w:qFormat/>
    <w:rsid w:val="00EF7B96"/>
    <w:pPr>
      <w:spacing w:before="360" w:after="80"/>
      <w:outlineLvl w:val="1"/>
    </w:pPr>
    <w:rPr>
      <w:b/>
      <w:bCs/>
      <w:sz w:val="28"/>
      <w:szCs w:val="28"/>
    </w:rPr>
  </w:style>
  <w:style w:type="paragraph" w:styleId="Heading3">
    <w:name w:val="heading 3"/>
    <w:basedOn w:val="Normal"/>
    <w:next w:val="Normal"/>
    <w:qFormat/>
    <w:rsid w:val="00EF7B96"/>
    <w:pPr>
      <w:spacing w:before="280" w:after="80"/>
      <w:outlineLvl w:val="2"/>
    </w:pPr>
    <w:rPr>
      <w:b/>
      <w:bCs/>
      <w:color w:val="666666"/>
      <w:sz w:val="24"/>
      <w:szCs w:val="24"/>
    </w:rPr>
  </w:style>
  <w:style w:type="paragraph" w:styleId="Heading4">
    <w:name w:val="heading 4"/>
    <w:basedOn w:val="Normal"/>
    <w:next w:val="Normal"/>
    <w:qFormat/>
    <w:rsid w:val="00EF7B96"/>
    <w:pPr>
      <w:spacing w:before="240" w:after="40"/>
      <w:outlineLvl w:val="3"/>
    </w:pPr>
    <w:rPr>
      <w:i/>
      <w:iCs/>
      <w:color w:val="666666"/>
    </w:rPr>
  </w:style>
  <w:style w:type="paragraph" w:styleId="Heading5">
    <w:name w:val="heading 5"/>
    <w:basedOn w:val="Normal"/>
    <w:next w:val="Normal"/>
    <w:qFormat/>
    <w:rsid w:val="00EF7B96"/>
    <w:pPr>
      <w:spacing w:before="220" w:after="40"/>
      <w:outlineLvl w:val="4"/>
    </w:pPr>
    <w:rPr>
      <w:b/>
      <w:bCs/>
      <w:color w:val="666666"/>
      <w:sz w:val="20"/>
      <w:szCs w:val="20"/>
    </w:rPr>
  </w:style>
  <w:style w:type="paragraph" w:styleId="Heading6">
    <w:name w:val="heading 6"/>
    <w:basedOn w:val="Normal"/>
    <w:next w:val="Normal"/>
    <w:qFormat/>
    <w:rsid w:val="00EF7B96"/>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BalloonText">
    <w:name w:val="Balloon Text"/>
    <w:basedOn w:val="Normal"/>
    <w:link w:val="BalloonTextChar"/>
    <w:rsid w:val="004A000E"/>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4A000E"/>
    <w:rPr>
      <w:rFonts w:ascii="Lucida Grande" w:eastAsia="Arial" w:hAnsi="Lucida Grande" w:cs="Arial"/>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60640">
      <w:bodyDiv w:val="1"/>
      <w:marLeft w:val="0"/>
      <w:marRight w:val="0"/>
      <w:marTop w:val="0"/>
      <w:marBottom w:val="0"/>
      <w:divBdr>
        <w:top w:val="none" w:sz="0" w:space="0" w:color="auto"/>
        <w:left w:val="none" w:sz="0" w:space="0" w:color="auto"/>
        <w:bottom w:val="none" w:sz="0" w:space="0" w:color="auto"/>
        <w:right w:val="none" w:sz="0" w:space="0" w:color="auto"/>
      </w:divBdr>
    </w:div>
    <w:div w:id="1991130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www.python.org/download/" TargetMode="External"/><Relationship Id="rId18" Type="http://schemas.openxmlformats.org/officeDocument/2006/relationships/hyperlink" Target="http://www.pythonware.com/products/pil/" TargetMode="External"/><Relationship Id="rId26" Type="http://schemas.openxmlformats.org/officeDocument/2006/relationships/hyperlink" Target="http://www.pythonware.com/products/pil/" TargetMode="External"/><Relationship Id="rId3" Type="http://schemas.microsoft.com/office/2007/relationships/stylesWithEffects" Target="stylesWithEffects.xml"/><Relationship Id="rId21" Type="http://schemas.openxmlformats.org/officeDocument/2006/relationships/hyperlink" Target="http://www.pythonware.com/products/pil/" TargetMode="External"/><Relationship Id="rId7" Type="http://schemas.openxmlformats.org/officeDocument/2006/relationships/hyperlink" Target="http://www.python.org/download/" TargetMode="External"/><Relationship Id="rId12" Type="http://schemas.openxmlformats.org/officeDocument/2006/relationships/hyperlink" Target="http://www.python.org/download/" TargetMode="External"/><Relationship Id="rId17" Type="http://schemas.openxmlformats.org/officeDocument/2006/relationships/hyperlink" Target="http://www.pythonware.com/products/pil/" TargetMode="External"/><Relationship Id="rId25" Type="http://schemas.openxmlformats.org/officeDocument/2006/relationships/hyperlink" Target="http://www.pythonware.com/products/pi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ython.org/download/" TargetMode="External"/><Relationship Id="rId20" Type="http://schemas.openxmlformats.org/officeDocument/2006/relationships/hyperlink" Target="http://www.pythonware.com/products/pil/"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ython.org/download/" TargetMode="External"/><Relationship Id="rId24" Type="http://schemas.openxmlformats.org/officeDocument/2006/relationships/hyperlink" Target="http://www.pythonware.com/products/pi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ython.org/download/" TargetMode="External"/><Relationship Id="rId23" Type="http://schemas.openxmlformats.org/officeDocument/2006/relationships/hyperlink" Target="http://www.pythonware.com/products/pil/" TargetMode="External"/><Relationship Id="rId28" Type="http://schemas.openxmlformats.org/officeDocument/2006/relationships/hyperlink" Target="http://www.pythonware.com/products/pil/" TargetMode="External"/><Relationship Id="rId10" Type="http://schemas.openxmlformats.org/officeDocument/2006/relationships/hyperlink" Target="http://www.python.org/download/" TargetMode="External"/><Relationship Id="rId19" Type="http://schemas.openxmlformats.org/officeDocument/2006/relationships/hyperlink" Target="http://www.pythonware.com/products/pil/"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python.org/download/" TargetMode="External"/><Relationship Id="rId14" Type="http://schemas.openxmlformats.org/officeDocument/2006/relationships/hyperlink" Target="http://www.python.org/download/" TargetMode="External"/><Relationship Id="rId22" Type="http://schemas.openxmlformats.org/officeDocument/2006/relationships/hyperlink" Target="http://www.pythonware.com/products/pil/" TargetMode="External"/><Relationship Id="rId27" Type="http://schemas.openxmlformats.org/officeDocument/2006/relationships/hyperlink" Target="http://www.pythonware.com/products/pil/"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11</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cp:lastModifiedBy>
  <cp:revision>30</cp:revision>
  <dcterms:created xsi:type="dcterms:W3CDTF">2012-09-21T06:09:00Z</dcterms:created>
  <dcterms:modified xsi:type="dcterms:W3CDTF">2012-09-24T04:29:00Z</dcterms:modified>
</cp:coreProperties>
</file>